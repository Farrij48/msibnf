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782BA8C9" w14:textId="11B23459" w:rsidR="009C240A" w:rsidRDefault="000A677A">
      <w:r>
        <w:t>Nama</w:t>
      </w:r>
      <w:r>
        <w:tab/>
        <w:t>:</w:t>
      </w:r>
      <w:r w:rsidR="00CC6210">
        <w:t xml:space="preserve"> </w:t>
      </w:r>
      <w:proofErr w:type="spellStart"/>
      <w:r w:rsidR="009C240A">
        <w:t>Moh</w:t>
      </w:r>
      <w:proofErr w:type="spellEnd"/>
      <w:r w:rsidR="009C240A">
        <w:t xml:space="preserve"> </w:t>
      </w:r>
      <w:proofErr w:type="spellStart"/>
      <w:r w:rsidR="009C240A">
        <w:t>Farrij</w:t>
      </w:r>
      <w:proofErr w:type="spellEnd"/>
      <w:r w:rsidR="009C240A">
        <w:t xml:space="preserve"> Wajdi | </w:t>
      </w:r>
      <w:proofErr w:type="spellStart"/>
      <w:r w:rsidR="009C240A">
        <w:t>Politeknik</w:t>
      </w:r>
      <w:proofErr w:type="spellEnd"/>
      <w:r w:rsidR="009C240A">
        <w:t xml:space="preserve"> Negeri Jember | Group </w:t>
      </w:r>
      <w:proofErr w:type="gramStart"/>
      <w:r w:rsidR="009C240A">
        <w:t>01  |</w:t>
      </w:r>
      <w:proofErr w:type="gramEnd"/>
      <w:r w:rsidR="009C240A">
        <w:t xml:space="preserve"> E41210223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untuk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berdasarkan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Jenis </w:t>
      </w:r>
      <w:proofErr w:type="spellStart"/>
      <w:r>
        <w:t>Produk</w:t>
      </w:r>
      <w:proofErr w:type="spellEnd"/>
      <w:r>
        <w:t xml:space="preserve"> ID dan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2899DE7F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</w:p>
    <w:p w14:paraId="74512DFD" w14:textId="31F97F83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4B9D821B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INT )</w:t>
      </w:r>
      <w:proofErr w:type="gramEnd"/>
    </w:p>
    <w:p w14:paraId="5E251998" w14:textId="74952484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BEGIN</w:t>
      </w:r>
    </w:p>
    <w:p w14:paraId="5053C412" w14:textId="18A6CC93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UPDATE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5202D72D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5205C6E4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45163201" w14:textId="42AC0819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disini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fungsi </w:t>
      </w:r>
      <w:proofErr w:type="spellStart"/>
      <w:r>
        <w:rPr>
          <w:b/>
        </w:rPr>
        <w:t>umur</w:t>
      </w:r>
      <w:proofErr w:type="spellEnd"/>
      <w:r>
        <w:t xml:space="preserve"> dengan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sekarang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dengan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56F3107B" w14:textId="77777777" w:rsidR="00E42F5E" w:rsidRPr="00E42F5E" w:rsidRDefault="00E42F5E" w:rsidP="00E42F5E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E42F5E">
        <w:rPr>
          <w:rFonts w:ascii="Source Code Pro" w:hAnsi="Source Code Pro"/>
          <w:sz w:val="20"/>
          <w:szCs w:val="20"/>
        </w:rPr>
        <w:t>DELIMITER $$</w:t>
      </w:r>
    </w:p>
    <w:p w14:paraId="45CC1AEC" w14:textId="77777777" w:rsidR="00E42F5E" w:rsidRPr="00E42F5E" w:rsidRDefault="00E42F5E" w:rsidP="00E42F5E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</w:p>
    <w:p w14:paraId="42319A37" w14:textId="77777777" w:rsidR="00E42F5E" w:rsidRPr="00E42F5E" w:rsidRDefault="00E42F5E" w:rsidP="00E42F5E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E42F5E">
        <w:rPr>
          <w:rFonts w:ascii="Source Code Pro" w:hAnsi="Source Code Pro"/>
          <w:sz w:val="20"/>
          <w:szCs w:val="20"/>
        </w:rPr>
        <w:t xml:space="preserve">DROP FUNCTION IF EXISTS </w:t>
      </w:r>
      <w:proofErr w:type="spellStart"/>
      <w:r w:rsidRPr="00E42F5E">
        <w:rPr>
          <w:rFonts w:ascii="Source Code Pro" w:hAnsi="Source Code Pro"/>
          <w:sz w:val="20"/>
          <w:szCs w:val="20"/>
        </w:rPr>
        <w:t>umur</w:t>
      </w:r>
      <w:proofErr w:type="spellEnd"/>
      <w:r w:rsidRPr="00E42F5E">
        <w:rPr>
          <w:rFonts w:ascii="Source Code Pro" w:hAnsi="Source Code Pro"/>
          <w:sz w:val="20"/>
          <w:szCs w:val="20"/>
        </w:rPr>
        <w:t xml:space="preserve"> $$</w:t>
      </w:r>
    </w:p>
    <w:p w14:paraId="03F5F897" w14:textId="77777777" w:rsidR="00E42F5E" w:rsidRPr="00E42F5E" w:rsidRDefault="00E42F5E" w:rsidP="00E42F5E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</w:p>
    <w:p w14:paraId="0E4E6CB6" w14:textId="77777777" w:rsidR="00E42F5E" w:rsidRPr="00E42F5E" w:rsidRDefault="00E42F5E" w:rsidP="00E42F5E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E42F5E">
        <w:rPr>
          <w:rFonts w:ascii="Source Code Pro" w:hAnsi="Source Code Pro"/>
          <w:sz w:val="20"/>
          <w:szCs w:val="20"/>
        </w:rPr>
        <w:t xml:space="preserve">CREATE FUNCTION </w:t>
      </w:r>
      <w:proofErr w:type="spellStart"/>
      <w:proofErr w:type="gramStart"/>
      <w:r w:rsidRPr="00E42F5E">
        <w:rPr>
          <w:rFonts w:ascii="Source Code Pro" w:hAnsi="Source Code Pro"/>
          <w:sz w:val="20"/>
          <w:szCs w:val="20"/>
        </w:rPr>
        <w:t>umur</w:t>
      </w:r>
      <w:proofErr w:type="spellEnd"/>
      <w:r w:rsidRPr="00E42F5E">
        <w:rPr>
          <w:rFonts w:ascii="Source Code Pro" w:hAnsi="Source Code Pro"/>
          <w:sz w:val="20"/>
          <w:szCs w:val="20"/>
        </w:rPr>
        <w:t>(</w:t>
      </w:r>
      <w:proofErr w:type="spellStart"/>
      <w:proofErr w:type="gramEnd"/>
      <w:r w:rsidRPr="00E42F5E">
        <w:rPr>
          <w:rFonts w:ascii="Source Code Pro" w:hAnsi="Source Code Pro"/>
          <w:sz w:val="20"/>
          <w:szCs w:val="20"/>
        </w:rPr>
        <w:t>tgl_lahir</w:t>
      </w:r>
      <w:proofErr w:type="spellEnd"/>
      <w:r w:rsidRPr="00E42F5E">
        <w:rPr>
          <w:rFonts w:ascii="Source Code Pro" w:hAnsi="Source Code Pro"/>
          <w:sz w:val="20"/>
          <w:szCs w:val="20"/>
        </w:rPr>
        <w:t xml:space="preserve"> DATE)</w:t>
      </w:r>
    </w:p>
    <w:p w14:paraId="71AD29E7" w14:textId="77777777" w:rsidR="00E42F5E" w:rsidRPr="00E42F5E" w:rsidRDefault="00E42F5E" w:rsidP="00E42F5E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E42F5E">
        <w:rPr>
          <w:rFonts w:ascii="Source Code Pro" w:hAnsi="Source Code Pro"/>
          <w:sz w:val="20"/>
          <w:szCs w:val="20"/>
        </w:rPr>
        <w:t>RETURNS INT</w:t>
      </w:r>
    </w:p>
    <w:p w14:paraId="1B2D6E11" w14:textId="77777777" w:rsidR="00E42F5E" w:rsidRPr="00E42F5E" w:rsidRDefault="00E42F5E" w:rsidP="00E42F5E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E42F5E">
        <w:rPr>
          <w:rFonts w:ascii="Source Code Pro" w:hAnsi="Source Code Pro"/>
          <w:sz w:val="20"/>
          <w:szCs w:val="20"/>
        </w:rPr>
        <w:t>BEGIN</w:t>
      </w:r>
    </w:p>
    <w:p w14:paraId="38E4526D" w14:textId="77777777" w:rsidR="00E42F5E" w:rsidRPr="00E42F5E" w:rsidRDefault="00E42F5E" w:rsidP="00E42F5E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E42F5E">
        <w:rPr>
          <w:rFonts w:ascii="Source Code Pro" w:hAnsi="Source Code Pro"/>
          <w:sz w:val="20"/>
          <w:szCs w:val="20"/>
        </w:rPr>
        <w:t xml:space="preserve">    DECLARE </w:t>
      </w:r>
      <w:proofErr w:type="spellStart"/>
      <w:r w:rsidRPr="00E42F5E">
        <w:rPr>
          <w:rFonts w:ascii="Source Code Pro" w:hAnsi="Source Code Pro"/>
          <w:sz w:val="20"/>
          <w:szCs w:val="20"/>
        </w:rPr>
        <w:t>umur</w:t>
      </w:r>
      <w:proofErr w:type="spellEnd"/>
      <w:r w:rsidRPr="00E42F5E">
        <w:rPr>
          <w:rFonts w:ascii="Source Code Pro" w:hAnsi="Source Code Pro"/>
          <w:sz w:val="20"/>
          <w:szCs w:val="20"/>
        </w:rPr>
        <w:t xml:space="preserve"> INT;</w:t>
      </w:r>
    </w:p>
    <w:p w14:paraId="2A3AE7AE" w14:textId="77777777" w:rsidR="00E42F5E" w:rsidRPr="00E42F5E" w:rsidRDefault="00E42F5E" w:rsidP="00E42F5E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E42F5E">
        <w:rPr>
          <w:rFonts w:ascii="Source Code Pro" w:hAnsi="Source Code Pro"/>
          <w:sz w:val="20"/>
          <w:szCs w:val="20"/>
        </w:rPr>
        <w:t xml:space="preserve">    SET </w:t>
      </w:r>
      <w:proofErr w:type="spellStart"/>
      <w:r w:rsidRPr="00E42F5E">
        <w:rPr>
          <w:rFonts w:ascii="Source Code Pro" w:hAnsi="Source Code Pro"/>
          <w:sz w:val="20"/>
          <w:szCs w:val="20"/>
        </w:rPr>
        <w:t>umur</w:t>
      </w:r>
      <w:proofErr w:type="spellEnd"/>
      <w:r w:rsidRPr="00E42F5E">
        <w:rPr>
          <w:rFonts w:ascii="Source Code Pro" w:hAnsi="Source Code Pro"/>
          <w:sz w:val="20"/>
          <w:szCs w:val="20"/>
        </w:rPr>
        <w:t xml:space="preserve"> = YEAR(</w:t>
      </w:r>
      <w:proofErr w:type="gramStart"/>
      <w:r w:rsidRPr="00E42F5E">
        <w:rPr>
          <w:rFonts w:ascii="Source Code Pro" w:hAnsi="Source Code Pro"/>
          <w:sz w:val="20"/>
          <w:szCs w:val="20"/>
        </w:rPr>
        <w:t>CURDATE(</w:t>
      </w:r>
      <w:proofErr w:type="gramEnd"/>
      <w:r w:rsidRPr="00E42F5E">
        <w:rPr>
          <w:rFonts w:ascii="Source Code Pro" w:hAnsi="Source Code Pro"/>
          <w:sz w:val="20"/>
          <w:szCs w:val="20"/>
        </w:rPr>
        <w:t>)) - YEAR(</w:t>
      </w:r>
      <w:proofErr w:type="spellStart"/>
      <w:r w:rsidRPr="00E42F5E">
        <w:rPr>
          <w:rFonts w:ascii="Source Code Pro" w:hAnsi="Source Code Pro"/>
          <w:sz w:val="20"/>
          <w:szCs w:val="20"/>
        </w:rPr>
        <w:t>tgl_lahir</w:t>
      </w:r>
      <w:proofErr w:type="spellEnd"/>
      <w:r w:rsidRPr="00E42F5E">
        <w:rPr>
          <w:rFonts w:ascii="Source Code Pro" w:hAnsi="Source Code Pro"/>
          <w:sz w:val="20"/>
          <w:szCs w:val="20"/>
        </w:rPr>
        <w:t>);</w:t>
      </w:r>
    </w:p>
    <w:p w14:paraId="30D6CE03" w14:textId="77777777" w:rsidR="00E42F5E" w:rsidRPr="00E42F5E" w:rsidRDefault="00E42F5E" w:rsidP="00E42F5E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E42F5E">
        <w:rPr>
          <w:rFonts w:ascii="Source Code Pro" w:hAnsi="Source Code Pro"/>
          <w:sz w:val="20"/>
          <w:szCs w:val="20"/>
        </w:rPr>
        <w:t xml:space="preserve">    RETURN </w:t>
      </w:r>
      <w:proofErr w:type="spellStart"/>
      <w:r w:rsidRPr="00E42F5E">
        <w:rPr>
          <w:rFonts w:ascii="Source Code Pro" w:hAnsi="Source Code Pro"/>
          <w:sz w:val="20"/>
          <w:szCs w:val="20"/>
        </w:rPr>
        <w:t>umur</w:t>
      </w:r>
      <w:proofErr w:type="spellEnd"/>
      <w:r w:rsidRPr="00E42F5E">
        <w:rPr>
          <w:rFonts w:ascii="Source Code Pro" w:hAnsi="Source Code Pro"/>
          <w:sz w:val="20"/>
          <w:szCs w:val="20"/>
        </w:rPr>
        <w:t>;</w:t>
      </w:r>
    </w:p>
    <w:p w14:paraId="3BAA0DBA" w14:textId="77777777" w:rsidR="00E42F5E" w:rsidRPr="00E42F5E" w:rsidRDefault="00E42F5E" w:rsidP="00E42F5E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E42F5E">
        <w:rPr>
          <w:rFonts w:ascii="Source Code Pro" w:hAnsi="Source Code Pro"/>
          <w:sz w:val="20"/>
          <w:szCs w:val="20"/>
        </w:rPr>
        <w:lastRenderedPageBreak/>
        <w:t>END $$</w:t>
      </w:r>
    </w:p>
    <w:p w14:paraId="05DD5ABC" w14:textId="77777777" w:rsidR="00E42F5E" w:rsidRPr="00E42F5E" w:rsidRDefault="00E42F5E" w:rsidP="00E42F5E">
      <w:pPr>
        <w:spacing w:line="360" w:lineRule="auto"/>
        <w:rPr>
          <w:rFonts w:ascii="Source Code Pro" w:hAnsi="Source Code Pro"/>
          <w:sz w:val="20"/>
          <w:szCs w:val="20"/>
        </w:rPr>
      </w:pPr>
    </w:p>
    <w:p w14:paraId="1B3A7F94" w14:textId="77777777" w:rsidR="00E42F5E" w:rsidRDefault="00E42F5E" w:rsidP="00E42F5E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proofErr w:type="gramStart"/>
      <w:r w:rsidRPr="00E42F5E">
        <w:rPr>
          <w:rFonts w:ascii="Source Code Pro" w:hAnsi="Source Code Pro"/>
          <w:sz w:val="20"/>
          <w:szCs w:val="20"/>
        </w:rPr>
        <w:t>DELIMITER ;</w:t>
      </w:r>
      <w:proofErr w:type="gramEnd"/>
    </w:p>
    <w:p w14:paraId="767ABF39" w14:textId="389730DE" w:rsidR="00894B6F" w:rsidRPr="00F477D3" w:rsidRDefault="00894B6F" w:rsidP="00E42F5E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>Query OK, 0 rows affected (0.038 sec)</w:t>
      </w:r>
    </w:p>
    <w:p w14:paraId="0A96FD85" w14:textId="54544835" w:rsidR="00DF793B" w:rsidRPr="00F477D3" w:rsidRDefault="00DF793B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MariaDB [dbpos1]&gt; SELECT </w:t>
      </w:r>
      <w:proofErr w:type="spellStart"/>
      <w:r w:rsidRPr="00F477D3">
        <w:rPr>
          <w:rFonts w:ascii="Source Code Pro" w:hAnsi="Source Code Pro"/>
          <w:sz w:val="20"/>
          <w:szCs w:val="20"/>
        </w:rPr>
        <w:t>nama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,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>(</w:t>
      </w:r>
      <w:proofErr w:type="spellStart"/>
      <w:r w:rsidRPr="00F477D3">
        <w:rPr>
          <w:rFonts w:ascii="Source Code Pro" w:hAnsi="Source Code Pro"/>
          <w:sz w:val="20"/>
          <w:szCs w:val="20"/>
        </w:rPr>
        <w:t>tgl_lahir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) AS </w:t>
      </w:r>
      <w:proofErr w:type="spellStart"/>
      <w:r w:rsidRPr="00F477D3">
        <w:rPr>
          <w:rFonts w:ascii="Source Code Pro" w:hAnsi="Source Code Pro"/>
          <w:sz w:val="20"/>
          <w:szCs w:val="20"/>
        </w:rPr>
        <w:t>umur</w:t>
      </w:r>
      <w:proofErr w:type="spellEnd"/>
      <w:r w:rsidRPr="00F477D3">
        <w:rPr>
          <w:rFonts w:ascii="Source Code Pro" w:hAnsi="Source Code Pro"/>
          <w:sz w:val="20"/>
          <w:szCs w:val="20"/>
        </w:rPr>
        <w:t xml:space="preserve"> FROM </w:t>
      </w:r>
      <w:proofErr w:type="spellStart"/>
      <w:r w:rsidRPr="00F477D3">
        <w:rPr>
          <w:rFonts w:ascii="Source Code Pro" w:hAnsi="Source Code Pro"/>
          <w:sz w:val="20"/>
          <w:szCs w:val="20"/>
        </w:rPr>
        <w:t>pelanggan</w:t>
      </w:r>
      <w:proofErr w:type="spellEnd"/>
      <w:r w:rsidRPr="00F477D3">
        <w:rPr>
          <w:rFonts w:ascii="Source Code Pro" w:hAnsi="Source Code Pro"/>
          <w:sz w:val="20"/>
          <w:szCs w:val="20"/>
        </w:rPr>
        <w:t>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fungsi </w:t>
      </w:r>
      <w:proofErr w:type="spellStart"/>
      <w:r>
        <w:rPr>
          <w:b/>
        </w:rPr>
        <w:t>kategori_harga</w:t>
      </w:r>
      <w:proofErr w:type="spellEnd"/>
      <w:r>
        <w:t xml:space="preserve"> dengan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berdasarkan: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</w:t>
      </w:r>
      <w:proofErr w:type="gramStart"/>
      <w:r>
        <w:t>rb :</w:t>
      </w:r>
      <w:proofErr w:type="gramEnd"/>
      <w:r>
        <w:t xml:space="preserve">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sedang</w:t>
      </w:r>
      <w:proofErr w:type="spellEnd"/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mahal </w:t>
      </w:r>
    </w:p>
    <w:p w14:paraId="00000012" w14:textId="2303DA78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sangat mahal</w:t>
      </w:r>
    </w:p>
    <w:p w14:paraId="6DB2974F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>MariaDB [dbpos_sib6]&gt; DELIMITER $$</w:t>
      </w:r>
    </w:p>
    <w:p w14:paraId="7763B173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>MariaDB [dbpos_sib6]&gt;</w:t>
      </w:r>
    </w:p>
    <w:p w14:paraId="469B7D71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MariaDB [dbpos_sib6]&gt; CREATE FUNCTION </w:t>
      </w:r>
      <w:proofErr w:type="spellStart"/>
      <w:r w:rsidRPr="00C721A0">
        <w:rPr>
          <w:i/>
          <w:iCs/>
        </w:rPr>
        <w:t>kategori_</w:t>
      </w:r>
      <w:proofErr w:type="gramStart"/>
      <w:r w:rsidRPr="00C721A0">
        <w:rPr>
          <w:i/>
          <w:iCs/>
        </w:rPr>
        <w:t>harga</w:t>
      </w:r>
      <w:proofErr w:type="spellEnd"/>
      <w:r w:rsidRPr="00C721A0">
        <w:rPr>
          <w:i/>
          <w:iCs/>
        </w:rPr>
        <w:t>(</w:t>
      </w:r>
      <w:proofErr w:type="spellStart"/>
      <w:proofErr w:type="gramEnd"/>
      <w:r w:rsidRPr="00C721A0">
        <w:rPr>
          <w:i/>
          <w:iCs/>
        </w:rPr>
        <w:t>harga</w:t>
      </w:r>
      <w:proofErr w:type="spellEnd"/>
      <w:r w:rsidRPr="00C721A0">
        <w:rPr>
          <w:i/>
          <w:iCs/>
        </w:rPr>
        <w:t xml:space="preserve"> DOUBLE)</w:t>
      </w:r>
    </w:p>
    <w:p w14:paraId="56282AD8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    -&gt; RETURNS </w:t>
      </w:r>
      <w:proofErr w:type="gramStart"/>
      <w:r w:rsidRPr="00C721A0">
        <w:rPr>
          <w:i/>
          <w:iCs/>
        </w:rPr>
        <w:t>VARCHAR(</w:t>
      </w:r>
      <w:proofErr w:type="gramEnd"/>
      <w:r w:rsidRPr="00C721A0">
        <w:rPr>
          <w:i/>
          <w:iCs/>
        </w:rPr>
        <w:t>20)</w:t>
      </w:r>
    </w:p>
    <w:p w14:paraId="5E0095A8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    -&gt; BEGIN</w:t>
      </w:r>
    </w:p>
    <w:p w14:paraId="577A2B2A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    -&gt;     DECLARE </w:t>
      </w:r>
      <w:proofErr w:type="spellStart"/>
      <w:r w:rsidRPr="00C721A0">
        <w:rPr>
          <w:i/>
          <w:iCs/>
        </w:rPr>
        <w:t>kategori</w:t>
      </w:r>
      <w:proofErr w:type="spellEnd"/>
      <w:r w:rsidRPr="00C721A0">
        <w:rPr>
          <w:i/>
          <w:iCs/>
        </w:rPr>
        <w:t xml:space="preserve"> </w:t>
      </w:r>
      <w:proofErr w:type="gramStart"/>
      <w:r w:rsidRPr="00C721A0">
        <w:rPr>
          <w:i/>
          <w:iCs/>
        </w:rPr>
        <w:t>VARCHAR(</w:t>
      </w:r>
      <w:proofErr w:type="gramEnd"/>
      <w:r w:rsidRPr="00C721A0">
        <w:rPr>
          <w:i/>
          <w:iCs/>
        </w:rPr>
        <w:t>20);</w:t>
      </w:r>
    </w:p>
    <w:p w14:paraId="04D6E1FF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    -&gt;</w:t>
      </w:r>
    </w:p>
    <w:p w14:paraId="42A8B127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    -&gt;     IF </w:t>
      </w:r>
      <w:proofErr w:type="spellStart"/>
      <w:r w:rsidRPr="00C721A0">
        <w:rPr>
          <w:i/>
          <w:iCs/>
        </w:rPr>
        <w:t>harga</w:t>
      </w:r>
      <w:proofErr w:type="spellEnd"/>
      <w:r w:rsidRPr="00C721A0">
        <w:rPr>
          <w:i/>
          <w:iCs/>
        </w:rPr>
        <w:t xml:space="preserve"> &lt;= 500000 THEN</w:t>
      </w:r>
    </w:p>
    <w:p w14:paraId="5CA103E0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    -&gt;         SET </w:t>
      </w:r>
      <w:proofErr w:type="spellStart"/>
      <w:r w:rsidRPr="00C721A0">
        <w:rPr>
          <w:i/>
          <w:iCs/>
        </w:rPr>
        <w:t>kategori</w:t>
      </w:r>
      <w:proofErr w:type="spellEnd"/>
      <w:r w:rsidRPr="00C721A0">
        <w:rPr>
          <w:i/>
          <w:iCs/>
        </w:rPr>
        <w:t xml:space="preserve"> = '</w:t>
      </w:r>
      <w:proofErr w:type="spellStart"/>
      <w:r w:rsidRPr="00C721A0">
        <w:rPr>
          <w:i/>
          <w:iCs/>
        </w:rPr>
        <w:t>murah</w:t>
      </w:r>
      <w:proofErr w:type="spellEnd"/>
      <w:r w:rsidRPr="00C721A0">
        <w:rPr>
          <w:i/>
          <w:iCs/>
        </w:rPr>
        <w:t>';</w:t>
      </w:r>
    </w:p>
    <w:p w14:paraId="281E98FE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    -&gt;     ELSEIF </w:t>
      </w:r>
      <w:proofErr w:type="spellStart"/>
      <w:r w:rsidRPr="00C721A0">
        <w:rPr>
          <w:i/>
          <w:iCs/>
        </w:rPr>
        <w:t>harga</w:t>
      </w:r>
      <w:proofErr w:type="spellEnd"/>
      <w:r w:rsidRPr="00C721A0">
        <w:rPr>
          <w:i/>
          <w:iCs/>
        </w:rPr>
        <w:t xml:space="preserve"> &gt; 500000 AND </w:t>
      </w:r>
      <w:proofErr w:type="spellStart"/>
      <w:r w:rsidRPr="00C721A0">
        <w:rPr>
          <w:i/>
          <w:iCs/>
        </w:rPr>
        <w:t>harga</w:t>
      </w:r>
      <w:proofErr w:type="spellEnd"/>
      <w:r w:rsidRPr="00C721A0">
        <w:rPr>
          <w:i/>
          <w:iCs/>
        </w:rPr>
        <w:t xml:space="preserve"> &lt;= 3000000 THEN</w:t>
      </w:r>
    </w:p>
    <w:p w14:paraId="38E02257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    -&gt;         SET </w:t>
      </w:r>
      <w:proofErr w:type="spellStart"/>
      <w:r w:rsidRPr="00C721A0">
        <w:rPr>
          <w:i/>
          <w:iCs/>
        </w:rPr>
        <w:t>kategori</w:t>
      </w:r>
      <w:proofErr w:type="spellEnd"/>
      <w:r w:rsidRPr="00C721A0">
        <w:rPr>
          <w:i/>
          <w:iCs/>
        </w:rPr>
        <w:t xml:space="preserve"> = '</w:t>
      </w:r>
      <w:proofErr w:type="spellStart"/>
      <w:r w:rsidRPr="00C721A0">
        <w:rPr>
          <w:i/>
          <w:iCs/>
        </w:rPr>
        <w:t>sedang</w:t>
      </w:r>
      <w:proofErr w:type="spellEnd"/>
      <w:r w:rsidRPr="00C721A0">
        <w:rPr>
          <w:i/>
          <w:iCs/>
        </w:rPr>
        <w:t>';</w:t>
      </w:r>
    </w:p>
    <w:p w14:paraId="099223D3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    -&gt;     ELSEIF </w:t>
      </w:r>
      <w:proofErr w:type="spellStart"/>
      <w:r w:rsidRPr="00C721A0">
        <w:rPr>
          <w:i/>
          <w:iCs/>
        </w:rPr>
        <w:t>harga</w:t>
      </w:r>
      <w:proofErr w:type="spellEnd"/>
      <w:r w:rsidRPr="00C721A0">
        <w:rPr>
          <w:i/>
          <w:iCs/>
        </w:rPr>
        <w:t xml:space="preserve"> &gt; 3000000 AND </w:t>
      </w:r>
      <w:proofErr w:type="spellStart"/>
      <w:r w:rsidRPr="00C721A0">
        <w:rPr>
          <w:i/>
          <w:iCs/>
        </w:rPr>
        <w:t>harga</w:t>
      </w:r>
      <w:proofErr w:type="spellEnd"/>
      <w:r w:rsidRPr="00C721A0">
        <w:rPr>
          <w:i/>
          <w:iCs/>
        </w:rPr>
        <w:t xml:space="preserve"> &lt;= 10000000 THEN</w:t>
      </w:r>
    </w:p>
    <w:p w14:paraId="4674FC51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    -&gt;         SET </w:t>
      </w:r>
      <w:proofErr w:type="spellStart"/>
      <w:r w:rsidRPr="00C721A0">
        <w:rPr>
          <w:i/>
          <w:iCs/>
        </w:rPr>
        <w:t>kategori</w:t>
      </w:r>
      <w:proofErr w:type="spellEnd"/>
      <w:r w:rsidRPr="00C721A0">
        <w:rPr>
          <w:i/>
          <w:iCs/>
        </w:rPr>
        <w:t xml:space="preserve"> = 'mahal';</w:t>
      </w:r>
    </w:p>
    <w:p w14:paraId="11007EC7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    -&gt;     ELSE</w:t>
      </w:r>
    </w:p>
    <w:p w14:paraId="5B0C597B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    -&gt;         SET </w:t>
      </w:r>
      <w:proofErr w:type="spellStart"/>
      <w:r w:rsidRPr="00C721A0">
        <w:rPr>
          <w:i/>
          <w:iCs/>
        </w:rPr>
        <w:t>kategori</w:t>
      </w:r>
      <w:proofErr w:type="spellEnd"/>
      <w:r w:rsidRPr="00C721A0">
        <w:rPr>
          <w:i/>
          <w:iCs/>
        </w:rPr>
        <w:t xml:space="preserve"> = 'sangat mahal';</w:t>
      </w:r>
    </w:p>
    <w:p w14:paraId="03D19E93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    -&gt;     END IF;</w:t>
      </w:r>
    </w:p>
    <w:p w14:paraId="1BBD2D8B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    -&gt;</w:t>
      </w:r>
    </w:p>
    <w:p w14:paraId="4388F38E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    -&gt;     RETURN </w:t>
      </w:r>
      <w:proofErr w:type="spellStart"/>
      <w:r w:rsidRPr="00C721A0">
        <w:rPr>
          <w:i/>
          <w:iCs/>
        </w:rPr>
        <w:t>kategori</w:t>
      </w:r>
      <w:proofErr w:type="spellEnd"/>
      <w:r w:rsidRPr="00C721A0">
        <w:rPr>
          <w:i/>
          <w:iCs/>
        </w:rPr>
        <w:t>;</w:t>
      </w:r>
    </w:p>
    <w:p w14:paraId="77F4620E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    -&gt; END$$</w:t>
      </w:r>
    </w:p>
    <w:p w14:paraId="75629A42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>Query OK, 0 rows affected (0.002 sec)</w:t>
      </w:r>
    </w:p>
    <w:p w14:paraId="62C4DAD3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</w:p>
    <w:p w14:paraId="350BAC71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lastRenderedPageBreak/>
        <w:t>MariaDB [dbpos_sib6]&gt;</w:t>
      </w:r>
    </w:p>
    <w:p w14:paraId="1BE33216" w14:textId="77777777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MariaDB [dbpos_sib6]&gt; </w:t>
      </w:r>
      <w:proofErr w:type="gramStart"/>
      <w:r w:rsidRPr="00C721A0">
        <w:rPr>
          <w:i/>
          <w:iCs/>
        </w:rPr>
        <w:t>DELIMITER ;</w:t>
      </w:r>
      <w:proofErr w:type="gramEnd"/>
    </w:p>
    <w:p w14:paraId="65E0E51D" w14:textId="760530F5" w:rsidR="00C721A0" w:rsidRPr="00C721A0" w:rsidRDefault="00C721A0" w:rsidP="00C721A0">
      <w:pPr>
        <w:spacing w:line="360" w:lineRule="auto"/>
        <w:ind w:left="794"/>
        <w:rPr>
          <w:i/>
          <w:iCs/>
        </w:rPr>
      </w:pPr>
      <w:r w:rsidRPr="00C721A0">
        <w:rPr>
          <w:i/>
          <w:iCs/>
        </w:rPr>
        <w:t xml:space="preserve">MariaDB [dbpos_sib6]&gt; SELECT </w:t>
      </w:r>
      <w:proofErr w:type="spellStart"/>
      <w:r w:rsidRPr="00C721A0">
        <w:rPr>
          <w:i/>
          <w:iCs/>
        </w:rPr>
        <w:t>nama</w:t>
      </w:r>
      <w:proofErr w:type="spellEnd"/>
      <w:r w:rsidRPr="00C721A0">
        <w:rPr>
          <w:i/>
          <w:iCs/>
        </w:rPr>
        <w:t xml:space="preserve">, </w:t>
      </w:r>
      <w:proofErr w:type="spellStart"/>
      <w:r w:rsidRPr="00C721A0">
        <w:rPr>
          <w:i/>
          <w:iCs/>
        </w:rPr>
        <w:t>harga_jual</w:t>
      </w:r>
      <w:proofErr w:type="spellEnd"/>
      <w:r w:rsidRPr="00C721A0">
        <w:rPr>
          <w:i/>
          <w:iCs/>
        </w:rPr>
        <w:t xml:space="preserve">, </w:t>
      </w:r>
      <w:proofErr w:type="spellStart"/>
      <w:r w:rsidRPr="00C721A0">
        <w:rPr>
          <w:i/>
          <w:iCs/>
        </w:rPr>
        <w:t>kategori_harga</w:t>
      </w:r>
      <w:proofErr w:type="spellEnd"/>
      <w:r w:rsidRPr="00C721A0">
        <w:rPr>
          <w:i/>
          <w:iCs/>
        </w:rPr>
        <w:t>(</w:t>
      </w:r>
      <w:proofErr w:type="spellStart"/>
      <w:r w:rsidRPr="00C721A0">
        <w:rPr>
          <w:i/>
          <w:iCs/>
        </w:rPr>
        <w:t>harga_jual</w:t>
      </w:r>
      <w:proofErr w:type="spellEnd"/>
      <w:r w:rsidRPr="00C721A0">
        <w:rPr>
          <w:i/>
          <w:iCs/>
        </w:rPr>
        <w:t xml:space="preserve">) AS </w:t>
      </w:r>
      <w:proofErr w:type="spellStart"/>
      <w:r w:rsidRPr="00C721A0">
        <w:rPr>
          <w:i/>
          <w:iCs/>
        </w:rPr>
        <w:t>kategori</w:t>
      </w:r>
      <w:proofErr w:type="spellEnd"/>
      <w:r w:rsidRPr="00C721A0">
        <w:rPr>
          <w:i/>
          <w:iCs/>
        </w:rPr>
        <w:t xml:space="preserve"> FROM </w:t>
      </w:r>
      <w:proofErr w:type="spellStart"/>
      <w:r w:rsidRPr="00C721A0">
        <w:rPr>
          <w:i/>
          <w:iCs/>
        </w:rPr>
        <w:t>produk</w:t>
      </w:r>
      <w:proofErr w:type="spellEnd"/>
      <w:r w:rsidRPr="00C721A0">
        <w:rPr>
          <w:i/>
          <w:iCs/>
        </w:rPr>
        <w:t>;</w:t>
      </w:r>
    </w:p>
    <w:p w14:paraId="43E5A975" w14:textId="77777777" w:rsidR="00F5206D" w:rsidRDefault="00F5206D" w:rsidP="00C721A0">
      <w:pPr>
        <w:ind w:left="794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br w:type="page"/>
      </w:r>
    </w:p>
    <w:p w14:paraId="49D8E4D2" w14:textId="77777777" w:rsidR="00F86B79" w:rsidRDefault="00F86B79" w:rsidP="001321F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  <w:proofErr w:type="gramEnd"/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proofErr w:type="spellEnd"/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1.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Pelanggan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memesan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*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kolom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ALTER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ADD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varchar(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2.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Dilanjutkan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dengan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proses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di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CREATE TRIGGER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cek_pembayaran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BEFORE INSERT ON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SUM(</w:t>
      </w:r>
      <w:proofErr w:type="spellStart"/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)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total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id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4. Jika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sudah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maka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status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berubah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menjadi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lunas</w:t>
      </w:r>
      <w:proofErr w:type="spellEnd"/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IF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+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&gt;=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SET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  <w:proofErr w:type="gramEnd"/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data pada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tabel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INSERT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no_kuitansi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tanggal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ke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7777777" w:rsidR="00437F6D" w:rsidRPr="00712CAA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. Stok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berkurang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>.</w:t>
      </w:r>
    </w:p>
    <w:p w14:paraId="7786A9C9" w14:textId="77777777" w:rsidR="00FC17A7" w:rsidRPr="000445D3" w:rsidRDefault="00FC17A7" w:rsidP="003C573D">
      <w:pPr>
        <w:pStyle w:val="NormalWeb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DELIMITER $$</w:t>
      </w:r>
    </w:p>
    <w:p w14:paraId="042C69C7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CREATE PROCEDURE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kurangi_</w:t>
      </w:r>
      <w:proofErr w:type="gram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(</w:t>
      </w:r>
      <w:proofErr w:type="gram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IN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produk_id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INT, IN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jumlah_pesanan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INT)</w:t>
      </w:r>
    </w:p>
    <w:p w14:paraId="36E29E2E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BEGIN</w:t>
      </w:r>
    </w:p>
    <w:p w14:paraId="2EDB2EF7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DECLARE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INT;</w:t>
      </w:r>
    </w:p>
    <w:p w14:paraId="29A594EB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504ED762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Dapatkan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jumlah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saat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ini</w:t>
      </w:r>
      <w:proofErr w:type="spellEnd"/>
    </w:p>
    <w:p w14:paraId="7BA9A689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SELECT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INTO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FROM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WHERE id =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produk_id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;</w:t>
      </w:r>
    </w:p>
    <w:p w14:paraId="3666D11A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2170ABB0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Kurangi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dengan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jumlah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pesanan</w:t>
      </w:r>
      <w:proofErr w:type="spellEnd"/>
    </w:p>
    <w:p w14:paraId="7A773F39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SET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=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-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jumlah_pesanan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;</w:t>
      </w:r>
    </w:p>
    <w:p w14:paraId="4BC16811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55C21F7A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Pastikan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tidak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negatif</w:t>
      </w:r>
      <w:proofErr w:type="spellEnd"/>
    </w:p>
    <w:p w14:paraId="133E7A38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IF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&lt; 0 THEN</w:t>
      </w:r>
    </w:p>
    <w:p w14:paraId="5EE36339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  SIGNAL SQLSTATE '45000'</w:t>
      </w:r>
    </w:p>
    <w:p w14:paraId="54627A57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  SET MESSAGE_TEXT = 'Stok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tidak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mencukupi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';</w:t>
      </w:r>
    </w:p>
    <w:p w14:paraId="60FC4660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END IF;</w:t>
      </w:r>
    </w:p>
    <w:p w14:paraId="4924CADC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238728AC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Update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yang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telah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dikurangi</w:t>
      </w:r>
      <w:proofErr w:type="spellEnd"/>
    </w:p>
    <w:p w14:paraId="133024A8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UPDATE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SET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=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stok_produk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WHERE id = </w:t>
      </w:r>
      <w:proofErr w:type="spell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produk_id</w:t>
      </w:r>
      <w:proofErr w:type="spellEnd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;</w:t>
      </w:r>
    </w:p>
    <w:p w14:paraId="38FAF029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END $$</w:t>
      </w:r>
    </w:p>
    <w:p w14:paraId="15F5F8D2" w14:textId="0DDC3867" w:rsidR="00712CAA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proofErr w:type="gramStart"/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DELIMITER ;</w:t>
      </w:r>
      <w:proofErr w:type="gramEnd"/>
    </w:p>
    <w:p w14:paraId="21355CCF" w14:textId="77777777" w:rsidR="00DC4BC7" w:rsidRDefault="00DC4BC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</w:p>
    <w:p w14:paraId="14494597" w14:textId="77777777" w:rsidR="00DC4BC7" w:rsidRPr="00FC17A7" w:rsidRDefault="00DC4BC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FF0000"/>
          <w:sz w:val="20"/>
          <w:szCs w:val="20"/>
        </w:rPr>
      </w:pPr>
    </w:p>
    <w:p w14:paraId="69398C11" w14:textId="698A04E1" w:rsidR="0070416E" w:rsidRDefault="0070416E">
      <w:pPr>
        <w:rPr>
          <w:rFonts w:asciiTheme="minorHAnsi" w:eastAsia="Times New Roman" w:hAnsiTheme="minorHAnsi" w:cstheme="minorHAnsi"/>
          <w:color w:val="000000" w:themeColor="text1"/>
          <w:lang w:val="en-ID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p w14:paraId="6EEA2425" w14:textId="77777777" w:rsidR="00712CAA" w:rsidRPr="00A746E8" w:rsidRDefault="00712CAA" w:rsidP="00712CA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transaksi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ini aktif </w:t>
      </w:r>
      <w:proofErr w:type="spellStart"/>
      <w:r w:rsidRPr="00A746E8">
        <w:rPr>
          <w:rFonts w:asciiTheme="minorHAnsi" w:hAnsiTheme="minorHAnsi" w:cstheme="minorHAnsi"/>
        </w:rPr>
        <w:t>setelah</w:t>
      </w:r>
      <w:proofErr w:type="spellEnd"/>
      <w:r w:rsidRPr="00A746E8">
        <w:rPr>
          <w:rFonts w:asciiTheme="minorHAnsi" w:hAnsiTheme="minorHAnsi" w:cstheme="minorHAnsi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b/>
        </w:rPr>
        <w:t>after_pesanan_items_insert</w:t>
      </w:r>
      <w:proofErr w:type="spellEnd"/>
      <w:r w:rsidRPr="00A746E8">
        <w:rPr>
          <w:rFonts w:asciiTheme="minorHAnsi" w:hAnsiTheme="minorHAnsi" w:cstheme="minorHAnsi"/>
        </w:rPr>
        <w:t xml:space="preserve"> (trigger pada contoh 3).</w:t>
      </w:r>
    </w:p>
    <w:p w14:paraId="00000014" w14:textId="3BFB2181" w:rsidR="00953508" w:rsidRDefault="00F47418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</w:p>
    <w:p w14:paraId="5742F7DF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DELIMITER $$</w:t>
      </w:r>
    </w:p>
    <w:p w14:paraId="3F2C174E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CREATE TRIGGER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trig_kurangi_stok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AFTER INSERT ON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pesanan_items</w:t>
      </w:r>
      <w:proofErr w:type="spellEnd"/>
    </w:p>
    <w:p w14:paraId="1986D764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FOR EACH ROW</w:t>
      </w:r>
    </w:p>
    <w:p w14:paraId="6501D8D0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BEGIN</w:t>
      </w:r>
    </w:p>
    <w:p w14:paraId="12E79A54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 --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Memanggil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stored procedure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kurangi_stok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untuk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mengurangi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stok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produk</w:t>
      </w:r>
      <w:proofErr w:type="spellEnd"/>
    </w:p>
    <w:p w14:paraId="5A18382B" w14:textId="3FF317CF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 CALL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kurangi_</w:t>
      </w:r>
      <w:proofErr w:type="gram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stok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(</w:t>
      </w:r>
      <w:proofErr w:type="spellStart"/>
      <w:proofErr w:type="gram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NEW.produk_id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, </w:t>
      </w:r>
      <w:proofErr w:type="spell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NEW.</w:t>
      </w:r>
      <w:r w:rsidR="00DC4BC7">
        <w:rPr>
          <w:rFonts w:ascii="Courier New" w:eastAsia="Courier New" w:hAnsi="Courier New" w:cs="Courier New"/>
          <w:i/>
          <w:color w:val="002060"/>
          <w:sz w:val="20"/>
          <w:szCs w:val="20"/>
        </w:rPr>
        <w:t>qty</w:t>
      </w:r>
      <w:proofErr w:type="spellEnd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);</w:t>
      </w:r>
    </w:p>
    <w:p w14:paraId="6E2FB78A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END $$</w:t>
      </w:r>
    </w:p>
    <w:p w14:paraId="000FAB92" w14:textId="37A114E1" w:rsidR="00BB2581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proofErr w:type="gramStart"/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DELIMITER ;</w:t>
      </w:r>
      <w:proofErr w:type="gramEnd"/>
    </w:p>
    <w:p w14:paraId="3C38F2B0" w14:textId="77777777" w:rsidR="003D487D" w:rsidRDefault="003D487D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</w:p>
    <w:p w14:paraId="28D68248" w14:textId="4757C99A" w:rsidR="003D487D" w:rsidRDefault="003D487D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3D487D">
        <w:rPr>
          <w:rFonts w:ascii="Courier New" w:eastAsia="Courier New" w:hAnsi="Courier New" w:cs="Courier New"/>
          <w:i/>
          <w:color w:val="002060"/>
          <w:sz w:val="20"/>
          <w:szCs w:val="20"/>
        </w:rPr>
        <w:t>SELECT * FROM `</w:t>
      </w:r>
      <w:r w:rsidR="008652E8">
        <w:rPr>
          <w:rFonts w:ascii="Courier New" w:eastAsia="Courier New" w:hAnsi="Courier New" w:cs="Courier New"/>
          <w:i/>
          <w:color w:val="002060"/>
          <w:sz w:val="20"/>
          <w:szCs w:val="20"/>
        </w:rPr>
        <w:t>produk</w:t>
      </w:r>
      <w:r w:rsidRPr="003D487D">
        <w:rPr>
          <w:rFonts w:ascii="Courier New" w:eastAsia="Courier New" w:hAnsi="Courier New" w:cs="Courier New"/>
          <w:i/>
          <w:color w:val="002060"/>
          <w:sz w:val="20"/>
          <w:szCs w:val="20"/>
        </w:rPr>
        <w:t>`</w:t>
      </w:r>
    </w:p>
    <w:p w14:paraId="362DF47C" w14:textId="77777777" w:rsidR="00BC5880" w:rsidRDefault="00BC5880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</w:p>
    <w:p w14:paraId="00F79F95" w14:textId="77777777" w:rsidR="00BC5880" w:rsidRPr="00BC5880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INSERT INTO </w:t>
      </w:r>
      <w:proofErr w:type="spellStart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pesanan_items</w:t>
      </w:r>
      <w:proofErr w:type="spellEnd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(</w:t>
      </w:r>
      <w:proofErr w:type="spellStart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produk_id</w:t>
      </w:r>
      <w:proofErr w:type="spellEnd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, </w:t>
      </w:r>
      <w:proofErr w:type="spellStart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pesanan_id</w:t>
      </w:r>
      <w:proofErr w:type="spellEnd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, qty, </w:t>
      </w:r>
      <w:proofErr w:type="spellStart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harga</w:t>
      </w:r>
      <w:proofErr w:type="spellEnd"/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) VALUES </w:t>
      </w:r>
    </w:p>
    <w:p w14:paraId="2223ABC7" w14:textId="36B1C283" w:rsidR="00BC5880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(7, 3, 2, 7000)</w:t>
      </w:r>
    </w:p>
    <w:p w14:paraId="34F16ED9" w14:textId="77777777" w:rsidR="00BC5880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</w:p>
    <w:p w14:paraId="151981AA" w14:textId="572340EE" w:rsidR="00BC5880" w:rsidRPr="007F6E33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SELECT * FROM `produk`</w:t>
      </w:r>
    </w:p>
    <w:sectPr w:rsidR="00BC5880" w:rsidRPr="007F6E3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9C981" w14:textId="77777777" w:rsidR="000619A3" w:rsidRDefault="000619A3">
      <w:r>
        <w:separator/>
      </w:r>
    </w:p>
  </w:endnote>
  <w:endnote w:type="continuationSeparator" w:id="0">
    <w:p w14:paraId="2116C419" w14:textId="77777777" w:rsidR="000619A3" w:rsidRDefault="00061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593BC" w14:textId="77777777" w:rsidR="000619A3" w:rsidRDefault="000619A3">
      <w:r>
        <w:separator/>
      </w:r>
    </w:p>
  </w:footnote>
  <w:footnote w:type="continuationSeparator" w:id="0">
    <w:p w14:paraId="2D6ADB1B" w14:textId="77777777" w:rsidR="000619A3" w:rsidRDefault="00061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058867492">
    <w:abstractNumId w:val="0"/>
  </w:num>
  <w:num w:numId="2" w16cid:durableId="552232914">
    <w:abstractNumId w:val="1"/>
  </w:num>
  <w:num w:numId="3" w16cid:durableId="1687093255">
    <w:abstractNumId w:val="2"/>
  </w:num>
  <w:num w:numId="4" w16cid:durableId="2000814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445D3"/>
    <w:rsid w:val="000619A3"/>
    <w:rsid w:val="00080ADA"/>
    <w:rsid w:val="00080E16"/>
    <w:rsid w:val="000A3034"/>
    <w:rsid w:val="000A677A"/>
    <w:rsid w:val="000B023B"/>
    <w:rsid w:val="001321F8"/>
    <w:rsid w:val="0018251D"/>
    <w:rsid w:val="0018519C"/>
    <w:rsid w:val="001A3A33"/>
    <w:rsid w:val="0025250A"/>
    <w:rsid w:val="0025410E"/>
    <w:rsid w:val="003555A7"/>
    <w:rsid w:val="00374C19"/>
    <w:rsid w:val="003C573D"/>
    <w:rsid w:val="003C5999"/>
    <w:rsid w:val="003D487D"/>
    <w:rsid w:val="00436DD0"/>
    <w:rsid w:val="00437F6D"/>
    <w:rsid w:val="00453A2D"/>
    <w:rsid w:val="00493F90"/>
    <w:rsid w:val="00525FA4"/>
    <w:rsid w:val="00590EBB"/>
    <w:rsid w:val="006640EF"/>
    <w:rsid w:val="006863C0"/>
    <w:rsid w:val="0070416E"/>
    <w:rsid w:val="00712CAA"/>
    <w:rsid w:val="00751929"/>
    <w:rsid w:val="00763BA3"/>
    <w:rsid w:val="007F6E33"/>
    <w:rsid w:val="008652E8"/>
    <w:rsid w:val="00894B6F"/>
    <w:rsid w:val="008D3038"/>
    <w:rsid w:val="009057A5"/>
    <w:rsid w:val="00953508"/>
    <w:rsid w:val="009A548C"/>
    <w:rsid w:val="009A69A1"/>
    <w:rsid w:val="009B789C"/>
    <w:rsid w:val="009C240A"/>
    <w:rsid w:val="00A0048F"/>
    <w:rsid w:val="00A746E8"/>
    <w:rsid w:val="00AA6418"/>
    <w:rsid w:val="00AB08D0"/>
    <w:rsid w:val="00AD2DE0"/>
    <w:rsid w:val="00AF0AF6"/>
    <w:rsid w:val="00B55605"/>
    <w:rsid w:val="00BB2581"/>
    <w:rsid w:val="00BC5880"/>
    <w:rsid w:val="00C130CE"/>
    <w:rsid w:val="00C7175A"/>
    <w:rsid w:val="00C721A0"/>
    <w:rsid w:val="00C93D1F"/>
    <w:rsid w:val="00CC6210"/>
    <w:rsid w:val="00CF04E0"/>
    <w:rsid w:val="00CF0A38"/>
    <w:rsid w:val="00D64909"/>
    <w:rsid w:val="00DC4BC7"/>
    <w:rsid w:val="00DF793B"/>
    <w:rsid w:val="00E03D5B"/>
    <w:rsid w:val="00E30BE4"/>
    <w:rsid w:val="00E42F5E"/>
    <w:rsid w:val="00E5366D"/>
    <w:rsid w:val="00E71D50"/>
    <w:rsid w:val="00ED7CE8"/>
    <w:rsid w:val="00F47418"/>
    <w:rsid w:val="00F477D3"/>
    <w:rsid w:val="00F5206D"/>
    <w:rsid w:val="00F86B79"/>
    <w:rsid w:val="00FC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laptop acer</cp:lastModifiedBy>
  <cp:revision>5</cp:revision>
  <dcterms:created xsi:type="dcterms:W3CDTF">2024-04-30T07:21:00Z</dcterms:created>
  <dcterms:modified xsi:type="dcterms:W3CDTF">2024-04-30T13:18:00Z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
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3D500369" w:rsidR="00B743E5" w:rsidRDefault="00B44BED">
      <w:r>
        <w:t>Nama</w:t>
      </w:r>
      <w:r>
        <w:tab/>
        <w:t>: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seluruh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berdasarkan </w:t>
      </w:r>
      <w:proofErr w:type="spellStart"/>
      <w:r>
        <w:t>harga_jual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seluruh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0000001F" w14:textId="07F3562F" w:rsidR="00B743E5" w:rsidRPr="0086459C" w:rsidRDefault="00B44BED">
      <w:pPr>
        <w:numPr>
          <w:ilvl w:val="0"/>
          <w:numId w:val="1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produk</w:t>
      </w:r>
      <w:proofErr w:type="spellEnd"/>
      <w:r w:rsidRPr="0086459C">
        <w:t xml:space="preserve"> yang </w:t>
      </w:r>
      <w:proofErr w:type="spellStart"/>
      <w:r w:rsidRPr="0086459C">
        <w:t>kode</w:t>
      </w:r>
      <w:proofErr w:type="spellEnd"/>
      <w:r w:rsidRPr="0086459C">
        <w:t xml:space="preserve"> </w:t>
      </w:r>
      <w:proofErr w:type="spellStart"/>
      <w:r w:rsidRPr="0086459C">
        <w:t>awalnya</w:t>
      </w:r>
      <w:proofErr w:type="spellEnd"/>
      <w:r w:rsidRPr="0086459C">
        <w:t xml:space="preserve"> bukan </w:t>
      </w:r>
      <w:proofErr w:type="spellStart"/>
      <w:r w:rsidRPr="0086459C">
        <w:t>huruf</w:t>
      </w:r>
      <w:proofErr w:type="spellEnd"/>
      <w:r w:rsidRPr="0086459C">
        <w:t xml:space="preserve"> M</w:t>
      </w:r>
    </w:p>
    <w:p w14:paraId="1D3DF67C" w14:textId="58DF6F70" w:rsidR="00FA08DE" w:rsidRPr="0086459C" w:rsidRDefault="00FA08DE" w:rsidP="00FA08DE">
      <w:pPr>
        <w:spacing w:line="360" w:lineRule="auto"/>
        <w:ind w:left="720"/>
      </w:pPr>
      <w:r w:rsidRPr="0086459C">
        <w:t xml:space="preserve">SELECT * FROM </w:t>
      </w:r>
      <w:proofErr w:type="spellStart"/>
      <w:r w:rsidRPr="0086459C">
        <w:t>produk</w:t>
      </w:r>
      <w:proofErr w:type="spellEnd"/>
      <w:r w:rsidRPr="0086459C">
        <w:t xml:space="preserve"> WHERE </w:t>
      </w:r>
      <w:proofErr w:type="spellStart"/>
      <w:r w:rsidRPr="0086459C">
        <w:t>kode</w:t>
      </w:r>
      <w:proofErr w:type="spellEnd"/>
      <w:r w:rsidRPr="0086459C">
        <w:t xml:space="preserve"> NOT LIKE 'M%';</w:t>
      </w:r>
    </w:p>
    <w:p w14:paraId="00000020" w14:textId="01B1241F" w:rsidR="00B743E5" w:rsidRPr="0086459C" w:rsidRDefault="00B44BED">
      <w:pPr>
        <w:numPr>
          <w:ilvl w:val="0"/>
          <w:numId w:val="1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produk-produk</w:t>
      </w:r>
      <w:proofErr w:type="spellEnd"/>
      <w:r w:rsidRPr="0086459C">
        <w:t xml:space="preserve"> </w:t>
      </w:r>
      <w:proofErr w:type="spellStart"/>
      <w:r w:rsidRPr="0086459C">
        <w:t>televisi</w:t>
      </w:r>
      <w:proofErr w:type="spellEnd"/>
    </w:p>
    <w:p w14:paraId="03C37582" w14:textId="49BDF278" w:rsidR="00FA08DE" w:rsidRPr="0086459C" w:rsidRDefault="00FA08DE" w:rsidP="00FA08DE">
      <w:pPr>
        <w:spacing w:line="360" w:lineRule="auto"/>
        <w:ind w:left="720"/>
      </w:pPr>
      <w:r w:rsidRPr="0086459C">
        <w:t xml:space="preserve">SELECT * FROM </w:t>
      </w:r>
      <w:proofErr w:type="spellStart"/>
      <w:r w:rsidRPr="0086459C">
        <w:t>produk</w:t>
      </w:r>
      <w:proofErr w:type="spellEnd"/>
      <w:r w:rsidRPr="0086459C">
        <w:t xml:space="preserve"> WHERE </w:t>
      </w:r>
      <w:proofErr w:type="spellStart"/>
      <w:r w:rsidRPr="0086459C">
        <w:t>nama</w:t>
      </w:r>
      <w:proofErr w:type="spellEnd"/>
      <w:r w:rsidRPr="0086459C">
        <w:t xml:space="preserve"> LIKE '%</w:t>
      </w:r>
      <w:proofErr w:type="spellStart"/>
      <w:r w:rsidRPr="0086459C">
        <w:t>Televisi</w:t>
      </w:r>
      <w:proofErr w:type="spellEnd"/>
      <w:r w:rsidRPr="0086459C">
        <w:t>%';</w:t>
      </w:r>
    </w:p>
    <w:p w14:paraId="00000021" w14:textId="60B0AAA5" w:rsidR="00B743E5" w:rsidRPr="0086459C" w:rsidRDefault="00B44BED">
      <w:pPr>
        <w:numPr>
          <w:ilvl w:val="0"/>
          <w:numId w:val="1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pelanggan</w:t>
      </w:r>
      <w:proofErr w:type="spellEnd"/>
      <w:r w:rsidRPr="0086459C">
        <w:t xml:space="preserve"> </w:t>
      </w:r>
      <w:proofErr w:type="spellStart"/>
      <w:r w:rsidRPr="0086459C">
        <w:t>mengandung</w:t>
      </w:r>
      <w:proofErr w:type="spellEnd"/>
      <w:r w:rsidRPr="0086459C">
        <w:t xml:space="preserve"> </w:t>
      </w:r>
      <w:proofErr w:type="spellStart"/>
      <w:r w:rsidRPr="0086459C">
        <w:t>huruf</w:t>
      </w:r>
      <w:proofErr w:type="spellEnd"/>
      <w:r w:rsidRPr="0086459C">
        <w:t xml:space="preserve"> 'SA'</w:t>
      </w:r>
    </w:p>
    <w:p w14:paraId="748F7566" w14:textId="5CFE1CC3" w:rsidR="00877D24" w:rsidRPr="0086459C" w:rsidRDefault="00877D24" w:rsidP="00877D24">
      <w:pPr>
        <w:spacing w:line="360" w:lineRule="auto"/>
        <w:ind w:left="720"/>
      </w:pPr>
      <w:r w:rsidRPr="0086459C">
        <w:t xml:space="preserve">SELECT * FROM </w:t>
      </w:r>
      <w:proofErr w:type="spellStart"/>
      <w:r w:rsidRPr="0086459C">
        <w:t>pelanggan</w:t>
      </w:r>
      <w:proofErr w:type="spellEnd"/>
      <w:r w:rsidRPr="0086459C">
        <w:t xml:space="preserve"> WHERE </w:t>
      </w:r>
      <w:proofErr w:type="spellStart"/>
      <w:r w:rsidRPr="0086459C">
        <w:t>nama</w:t>
      </w:r>
      <w:proofErr w:type="spellEnd"/>
      <w:r w:rsidRPr="0086459C">
        <w:t xml:space="preserve"> LIKE '%SA%';</w:t>
      </w:r>
    </w:p>
    <w:p w14:paraId="00000024" w14:textId="706FD8EA" w:rsidR="00B743E5" w:rsidRPr="0086459C" w:rsidRDefault="00B44BED">
      <w:pPr>
        <w:numPr>
          <w:ilvl w:val="0"/>
          <w:numId w:val="1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pelanggan</w:t>
      </w:r>
      <w:proofErr w:type="spellEnd"/>
      <w:r w:rsidRPr="0086459C">
        <w:t xml:space="preserve"> yang </w:t>
      </w:r>
      <w:proofErr w:type="spellStart"/>
      <w:r w:rsidRPr="0086459C">
        <w:t>lahirnya</w:t>
      </w:r>
      <w:proofErr w:type="spellEnd"/>
      <w:r w:rsidRPr="0086459C">
        <w:t xml:space="preserve"> bukan di Jakarta dan </w:t>
      </w:r>
      <w:proofErr w:type="spellStart"/>
      <w:r w:rsidRPr="0086459C">
        <w:t>mengandung</w:t>
      </w:r>
      <w:proofErr w:type="spellEnd"/>
      <w:r w:rsidRPr="0086459C">
        <w:t xml:space="preserve"> </w:t>
      </w:r>
      <w:proofErr w:type="spellStart"/>
      <w:r w:rsidRPr="0086459C">
        <w:t>huruf</w:t>
      </w:r>
      <w:proofErr w:type="spellEnd"/>
      <w:r w:rsidRPr="0086459C">
        <w:t xml:space="preserve"> ‘</w:t>
      </w:r>
      <w:proofErr w:type="spellStart"/>
      <w:proofErr w:type="gramStart"/>
      <w:r w:rsidR="000A571D" w:rsidRPr="0086459C">
        <w:t>yo</w:t>
      </w:r>
      <w:proofErr w:type="spellEnd"/>
      <w:r w:rsidRPr="0086459C">
        <w:t>‘</w:t>
      </w:r>
      <w:proofErr w:type="gramEnd"/>
    </w:p>
    <w:p w14:paraId="0DE16D44" w14:textId="7EED9CCB" w:rsidR="00D81745" w:rsidRPr="0086459C" w:rsidRDefault="00D81745" w:rsidP="00D81745">
      <w:pPr>
        <w:spacing w:line="360" w:lineRule="auto"/>
        <w:ind w:left="720"/>
      </w:pPr>
      <w:r w:rsidRPr="0086459C">
        <w:t>SELECT * FROM `</w:t>
      </w:r>
      <w:proofErr w:type="spellStart"/>
      <w:r w:rsidRPr="0086459C">
        <w:t>pelanggan</w:t>
      </w:r>
      <w:proofErr w:type="spellEnd"/>
      <w:r w:rsidRPr="0086459C">
        <w:t xml:space="preserve">` WHERE NOT </w:t>
      </w:r>
      <w:proofErr w:type="spellStart"/>
      <w:r w:rsidRPr="0086459C">
        <w:t>tmp_lahir</w:t>
      </w:r>
      <w:proofErr w:type="spellEnd"/>
      <w:r w:rsidRPr="0086459C">
        <w:t xml:space="preserve">='Jakarta' AND </w:t>
      </w:r>
      <w:proofErr w:type="spellStart"/>
      <w:r w:rsidRPr="0086459C">
        <w:t>nama</w:t>
      </w:r>
      <w:proofErr w:type="spellEnd"/>
      <w:r w:rsidRPr="0086459C">
        <w:t xml:space="preserve"> LIKE '%</w:t>
      </w:r>
      <w:proofErr w:type="spellStart"/>
      <w:r w:rsidRPr="0086459C">
        <w:t>yo</w:t>
      </w:r>
      <w:proofErr w:type="spellEnd"/>
      <w:r w:rsidRPr="0086459C">
        <w:t>%';</w:t>
      </w:r>
    </w:p>
    <w:p w14:paraId="00000025" w14:textId="4086BE68" w:rsidR="00B743E5" w:rsidRPr="0086459C" w:rsidRDefault="00B44BED">
      <w:pPr>
        <w:numPr>
          <w:ilvl w:val="0"/>
          <w:numId w:val="1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pelanggan</w:t>
      </w:r>
      <w:proofErr w:type="spellEnd"/>
      <w:r w:rsidRPr="0086459C">
        <w:t xml:space="preserve"> yang </w:t>
      </w:r>
      <w:proofErr w:type="spellStart"/>
      <w:r w:rsidRPr="0086459C">
        <w:t>karakter</w:t>
      </w:r>
      <w:proofErr w:type="spellEnd"/>
      <w:r w:rsidRPr="0086459C">
        <w:t xml:space="preserve"> </w:t>
      </w:r>
      <w:proofErr w:type="spellStart"/>
      <w:r w:rsidRPr="0086459C">
        <w:t>huruf</w:t>
      </w:r>
      <w:proofErr w:type="spellEnd"/>
      <w:r w:rsidRPr="0086459C">
        <w:t xml:space="preserve"> ke – 2 </w:t>
      </w:r>
      <w:proofErr w:type="spellStart"/>
      <w:r w:rsidRPr="0086459C">
        <w:t>nya</w:t>
      </w:r>
      <w:proofErr w:type="spellEnd"/>
      <w:r w:rsidRPr="0086459C">
        <w:t xml:space="preserve"> </w:t>
      </w:r>
      <w:proofErr w:type="spellStart"/>
      <w:r w:rsidRPr="0086459C">
        <w:t>adalah</w:t>
      </w:r>
      <w:proofErr w:type="spellEnd"/>
      <w:r w:rsidRPr="0086459C">
        <w:t xml:space="preserve"> A</w:t>
      </w:r>
    </w:p>
    <w:p w14:paraId="0C436F54" w14:textId="6A09FF41" w:rsidR="004E6D81" w:rsidRPr="0086459C" w:rsidRDefault="004E6D81" w:rsidP="004E6D81">
      <w:pPr>
        <w:spacing w:line="360" w:lineRule="auto"/>
        <w:ind w:left="720"/>
      </w:pPr>
      <w:r w:rsidRPr="0086459C">
        <w:t>SELECT * FROM `</w:t>
      </w:r>
      <w:proofErr w:type="spellStart"/>
      <w:r w:rsidRPr="0086459C">
        <w:t>pelanggan</w:t>
      </w:r>
      <w:proofErr w:type="spellEnd"/>
      <w:r w:rsidRPr="0086459C">
        <w:t xml:space="preserve">` WHERE </w:t>
      </w:r>
      <w:proofErr w:type="spellStart"/>
      <w:r w:rsidRPr="0086459C">
        <w:t>nama</w:t>
      </w:r>
      <w:proofErr w:type="spellEnd"/>
      <w:r w:rsidRPr="0086459C">
        <w:t xml:space="preserve"> LIKE '_A%';</w:t>
      </w:r>
    </w:p>
    <w:p w14:paraId="00000026" w14:textId="77777777" w:rsidR="00B743E5" w:rsidRPr="0086459C" w:rsidRDefault="00B743E5">
      <w:pPr>
        <w:spacing w:line="360" w:lineRule="auto"/>
      </w:pPr>
    </w:p>
    <w:p w14:paraId="00000027" w14:textId="77777777" w:rsidR="00B743E5" w:rsidRPr="0086459C" w:rsidRDefault="00B44BED">
      <w:pPr>
        <w:pBdr>
          <w:bottom w:val="single" w:sz="4" w:space="1" w:color="000000"/>
        </w:pBdr>
      </w:pPr>
      <w:r w:rsidRPr="0086459C">
        <w:t>SOAL 2.4</w:t>
      </w:r>
    </w:p>
    <w:p w14:paraId="00000028" w14:textId="77777777" w:rsidR="00B743E5" w:rsidRPr="0086459C" w:rsidRDefault="00B743E5">
      <w:pPr>
        <w:spacing w:line="360" w:lineRule="auto"/>
      </w:pPr>
    </w:p>
    <w:p w14:paraId="00000029" w14:textId="7E46B643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2 data </w:t>
      </w:r>
      <w:proofErr w:type="spellStart"/>
      <w:r w:rsidRPr="0086459C">
        <w:t>produk</w:t>
      </w:r>
      <w:proofErr w:type="spellEnd"/>
      <w:r w:rsidRPr="0086459C">
        <w:t xml:space="preserve"> </w:t>
      </w:r>
      <w:proofErr w:type="spellStart"/>
      <w:r w:rsidRPr="0086459C">
        <w:t>termahal</w:t>
      </w:r>
      <w:proofErr w:type="spellEnd"/>
    </w:p>
    <w:p w14:paraId="79CB2491" w14:textId="508AF155" w:rsidR="00F02DA3" w:rsidRPr="0086459C" w:rsidRDefault="00F80487" w:rsidP="00F02DA3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produk</w:t>
      </w:r>
      <w:proofErr w:type="spellEnd"/>
      <w:r w:rsidRPr="0086459C">
        <w:t xml:space="preserve"> ORDER BY </w:t>
      </w:r>
      <w:proofErr w:type="spellStart"/>
      <w:r w:rsidRPr="0086459C">
        <w:t>harga_beli</w:t>
      </w:r>
      <w:proofErr w:type="spellEnd"/>
      <w:r w:rsidRPr="0086459C">
        <w:t xml:space="preserve"> DESC LIMIT 2;</w:t>
      </w:r>
    </w:p>
    <w:p w14:paraId="0000002A" w14:textId="52ABEEAA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produk</w:t>
      </w:r>
      <w:proofErr w:type="spellEnd"/>
      <w:r w:rsidRPr="0086459C">
        <w:t xml:space="preserve"> yang paling </w:t>
      </w:r>
      <w:proofErr w:type="spellStart"/>
      <w:r w:rsidRPr="0086459C">
        <w:t>murah</w:t>
      </w:r>
      <w:proofErr w:type="spellEnd"/>
    </w:p>
    <w:p w14:paraId="28EFDEE1" w14:textId="3E3443F4" w:rsidR="004E6D81" w:rsidRPr="0086459C" w:rsidRDefault="004E6D81" w:rsidP="004E6D81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produk</w:t>
      </w:r>
      <w:proofErr w:type="spellEnd"/>
      <w:r w:rsidRPr="0086459C">
        <w:t xml:space="preserve"> ORDER BY </w:t>
      </w:r>
      <w:proofErr w:type="spellStart"/>
      <w:r w:rsidRPr="0086459C">
        <w:t>harga_beli</w:t>
      </w:r>
      <w:proofErr w:type="spellEnd"/>
      <w:r w:rsidRPr="0086459C">
        <w:t xml:space="preserve"> ASC LIMIT 1;</w:t>
      </w:r>
    </w:p>
    <w:p w14:paraId="0000002B" w14:textId="761FAD2C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produk</w:t>
      </w:r>
      <w:proofErr w:type="spellEnd"/>
      <w:r w:rsidRPr="0086459C">
        <w:t xml:space="preserve"> yang </w:t>
      </w:r>
      <w:proofErr w:type="spellStart"/>
      <w:r w:rsidRPr="0086459C">
        <w:t>stoknya</w:t>
      </w:r>
      <w:proofErr w:type="spellEnd"/>
      <w:r w:rsidRPr="0086459C">
        <w:t xml:space="preserve"> paling </w:t>
      </w:r>
      <w:proofErr w:type="spellStart"/>
      <w:r w:rsidRPr="0086459C">
        <w:t>banyak</w:t>
      </w:r>
      <w:proofErr w:type="spellEnd"/>
    </w:p>
    <w:p w14:paraId="38436067" w14:textId="67FDF3E1" w:rsidR="004E6D81" w:rsidRPr="0086459C" w:rsidRDefault="004E6D81" w:rsidP="004E6D81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produk</w:t>
      </w:r>
      <w:proofErr w:type="spellEnd"/>
      <w:r w:rsidRPr="0086459C">
        <w:t xml:space="preserve"> ORDER BY </w:t>
      </w:r>
      <w:proofErr w:type="spellStart"/>
      <w:r w:rsidRPr="0086459C">
        <w:t>stok</w:t>
      </w:r>
      <w:proofErr w:type="spellEnd"/>
      <w:r w:rsidRPr="0086459C">
        <w:t xml:space="preserve"> DESC LIMIT 1;</w:t>
      </w:r>
    </w:p>
    <w:p w14:paraId="0000002C" w14:textId="75BC97E9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dua </w:t>
      </w:r>
      <w:proofErr w:type="spellStart"/>
      <w:r w:rsidRPr="0086459C">
        <w:t>produk</w:t>
      </w:r>
      <w:proofErr w:type="spellEnd"/>
      <w:r w:rsidRPr="0086459C">
        <w:t xml:space="preserve"> yang </w:t>
      </w:r>
      <w:proofErr w:type="spellStart"/>
      <w:r w:rsidRPr="0086459C">
        <w:t>stoknya</w:t>
      </w:r>
      <w:proofErr w:type="spellEnd"/>
      <w:r w:rsidRPr="0086459C">
        <w:t xml:space="preserve"> paling </w:t>
      </w:r>
      <w:proofErr w:type="spellStart"/>
      <w:r w:rsidRPr="0086459C">
        <w:t>sedikit</w:t>
      </w:r>
      <w:proofErr w:type="spellEnd"/>
    </w:p>
    <w:p w14:paraId="5F1CB01E" w14:textId="78E013E9" w:rsidR="005E5C52" w:rsidRPr="0086459C" w:rsidRDefault="005E5C52" w:rsidP="005E5C52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produk</w:t>
      </w:r>
      <w:proofErr w:type="spellEnd"/>
      <w:r w:rsidRPr="0086459C">
        <w:t xml:space="preserve"> ORDER BY </w:t>
      </w:r>
      <w:proofErr w:type="spellStart"/>
      <w:r w:rsidRPr="0086459C">
        <w:t>stok</w:t>
      </w:r>
      <w:proofErr w:type="spellEnd"/>
      <w:r w:rsidRPr="0086459C">
        <w:t xml:space="preserve"> ASC LIMIT 2;</w:t>
      </w:r>
    </w:p>
    <w:p w14:paraId="0000002D" w14:textId="7AEB42B8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pelanggan</w:t>
      </w:r>
      <w:proofErr w:type="spellEnd"/>
      <w:r w:rsidRPr="0086459C">
        <w:t xml:space="preserve"> yang paling </w:t>
      </w:r>
      <w:proofErr w:type="spellStart"/>
      <w:r w:rsidRPr="0086459C">
        <w:t>muda</w:t>
      </w:r>
      <w:proofErr w:type="spellEnd"/>
    </w:p>
    <w:p w14:paraId="2E6B7B24" w14:textId="2D23D37D" w:rsidR="005E5C52" w:rsidRPr="0086459C" w:rsidRDefault="005E5C52" w:rsidP="005E5C52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pelanggan</w:t>
      </w:r>
      <w:proofErr w:type="spellEnd"/>
      <w:r w:rsidRPr="0086459C">
        <w:t xml:space="preserve"> ORDER BY </w:t>
      </w:r>
      <w:proofErr w:type="spellStart"/>
      <w:r w:rsidRPr="0086459C">
        <w:t>tgl_lahir</w:t>
      </w:r>
      <w:proofErr w:type="spellEnd"/>
      <w:r w:rsidRPr="0086459C">
        <w:t xml:space="preserve"> DESC LIMIT 1;</w:t>
      </w:r>
    </w:p>
    <w:p w14:paraId="0000002E" w14:textId="026E30FB" w:rsidR="00B743E5" w:rsidRPr="0086459C" w:rsidRDefault="00B44BED">
      <w:pPr>
        <w:numPr>
          <w:ilvl w:val="0"/>
          <w:numId w:val="2"/>
        </w:numPr>
        <w:spacing w:line="360" w:lineRule="auto"/>
      </w:pPr>
      <w:proofErr w:type="spellStart"/>
      <w:r w:rsidRPr="0086459C">
        <w:t>Tampilkan</w:t>
      </w:r>
      <w:proofErr w:type="spellEnd"/>
      <w:r w:rsidRPr="0086459C">
        <w:t xml:space="preserve"> </w:t>
      </w:r>
      <w:proofErr w:type="spellStart"/>
      <w:r w:rsidRPr="0086459C">
        <w:t>pelanggan</w:t>
      </w:r>
      <w:proofErr w:type="spellEnd"/>
      <w:r w:rsidRPr="0086459C">
        <w:t xml:space="preserve"> yang paling </w:t>
      </w:r>
      <w:proofErr w:type="spellStart"/>
      <w:r w:rsidRPr="0086459C">
        <w:t>tua</w:t>
      </w:r>
      <w:proofErr w:type="spellEnd"/>
    </w:p>
    <w:p w14:paraId="5859CC32" w14:textId="429ECD7A" w:rsidR="005E5C52" w:rsidRPr="00482274" w:rsidRDefault="005E5C52" w:rsidP="005E5C52">
      <w:pPr>
        <w:spacing w:line="360" w:lineRule="auto"/>
        <w:ind w:left="720"/>
      </w:pPr>
      <w:r w:rsidRPr="0086459C">
        <w:t xml:space="preserve">SELECT *FROM </w:t>
      </w:r>
      <w:proofErr w:type="spellStart"/>
      <w:r w:rsidRPr="0086459C">
        <w:t>pelanggan</w:t>
      </w:r>
      <w:proofErr w:type="spellEnd"/>
      <w:r w:rsidRPr="0086459C">
        <w:t xml:space="preserve"> ORDER BY </w:t>
      </w:r>
      <w:proofErr w:type="spellStart"/>
      <w:r w:rsidRPr="0086459C">
        <w:t>tgl_lahir</w:t>
      </w:r>
      <w:proofErr w:type="spellEnd"/>
      <w:r w:rsidRPr="0086459C">
        <w:t xml:space="preserve"> ASC LIMIT 1;</w:t>
      </w:r>
    </w:p>
    <w:sectPr w:rsidR="005E5C52" w:rsidRPr="004822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E62C" w14:textId="77777777" w:rsidR="004A3B56" w:rsidRDefault="004A3B56">
      <w:r>
        <w:separator/>
      </w:r>
    </w:p>
  </w:endnote>
  <w:endnote w:type="continuationSeparator" w:id="0">
    <w:p w14:paraId="5D32D310" w14:textId="77777777" w:rsidR="004A3B56" w:rsidRDefault="004A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E264" w14:textId="77777777" w:rsidR="004A3B56" w:rsidRDefault="004A3B56">
      <w:r>
        <w:separator/>
      </w:r>
    </w:p>
  </w:footnote>
  <w:footnote w:type="continuationSeparator" w:id="0">
    <w:p w14:paraId="3836066F" w14:textId="77777777" w:rsidR="004A3B56" w:rsidRDefault="004A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2662800">
    <w:abstractNumId w:val="2"/>
  </w:num>
  <w:num w:numId="2" w16cid:durableId="1296712517">
    <w:abstractNumId w:val="3"/>
  </w:num>
  <w:num w:numId="3" w16cid:durableId="296841139">
    <w:abstractNumId w:val="1"/>
  </w:num>
  <w:num w:numId="4" w16cid:durableId="2419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5754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82274"/>
    <w:rsid w:val="004A3B56"/>
    <w:rsid w:val="004D43AA"/>
    <w:rsid w:val="004E6D81"/>
    <w:rsid w:val="00512425"/>
    <w:rsid w:val="005237AB"/>
    <w:rsid w:val="00560B1E"/>
    <w:rsid w:val="005A3FA2"/>
    <w:rsid w:val="005E5C5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6459C"/>
    <w:rsid w:val="00877D24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D6779B"/>
    <w:rsid w:val="00D81745"/>
    <w:rsid w:val="00E47927"/>
    <w:rsid w:val="00EE1E42"/>
    <w:rsid w:val="00F02DA3"/>
    <w:rsid w:val="00F80487"/>
    <w:rsid w:val="00F8502F"/>
    <w:rsid w:val="00F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laptop acer</cp:lastModifiedBy>
  <cp:revision>53</cp:revision>
  <dcterms:created xsi:type="dcterms:W3CDTF">2021-03-18T20:15:00Z</dcterms:created>
  <dcterms:modified xsi:type="dcterms:W3CDTF">2024-04-22T22:19:00Z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
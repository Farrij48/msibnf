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25193" w:rsidRDefault="006F1230">
      <w:pPr>
        <w:jc w:val="center"/>
      </w:pPr>
      <w:r>
        <w:t>Join Table &amp; View</w:t>
      </w:r>
    </w:p>
    <w:p w14:paraId="00000002" w14:textId="77777777" w:rsidR="00C25193" w:rsidRDefault="006F1230">
      <w:pPr>
        <w:jc w:val="center"/>
      </w:pPr>
      <w:r>
        <w:t>Worksheet 4</w:t>
      </w:r>
    </w:p>
    <w:p w14:paraId="00000003" w14:textId="77777777" w:rsidR="00C25193" w:rsidRDefault="00C25193">
      <w:pPr>
        <w:jc w:val="center"/>
      </w:pPr>
    </w:p>
    <w:p w14:paraId="00000005" w14:textId="05AB0B01" w:rsidR="00C25193" w:rsidRDefault="006F1230">
      <w:r>
        <w:t>Nama</w:t>
      </w:r>
      <w:r>
        <w:tab/>
        <w:t>:</w:t>
      </w:r>
      <w:r w:rsidR="00041905">
        <w:t xml:space="preserve"> Moh Farrij Wajdi (E41210223)</w:t>
      </w:r>
    </w:p>
    <w:p w14:paraId="00000006" w14:textId="20912BE2" w:rsidR="00C25193" w:rsidRDefault="00C25193"/>
    <w:p w14:paraId="00000007" w14:textId="77777777" w:rsidR="00C25193" w:rsidRDefault="00C25193"/>
    <w:p w14:paraId="00000008" w14:textId="77777777" w:rsidR="00C25193" w:rsidRDefault="006F1230">
      <w:pPr>
        <w:pBdr>
          <w:bottom w:val="single" w:sz="4" w:space="1" w:color="000000"/>
        </w:pBdr>
      </w:pPr>
      <w:r>
        <w:t>SOAL 4.1</w:t>
      </w:r>
    </w:p>
    <w:p w14:paraId="00000009" w14:textId="77777777" w:rsidR="00C25193" w:rsidRDefault="00C25193"/>
    <w:p w14:paraId="0000000A" w14:textId="77777777" w:rsidR="00C25193" w:rsidRDefault="006F1230">
      <w:r>
        <w:t>Tampilkan data berikut menggunakan join table:</w:t>
      </w:r>
    </w:p>
    <w:p w14:paraId="0000000B" w14:textId="77777777" w:rsidR="00C25193" w:rsidRDefault="00C25193"/>
    <w:p w14:paraId="0000000C" w14:textId="77777777" w:rsidR="00C25193" w:rsidRDefault="00C25193">
      <w:pPr>
        <w:widowControl w:val="0"/>
        <w:numPr>
          <w:ilvl w:val="0"/>
          <w:numId w:val="1"/>
        </w:numPr>
        <w:spacing w:line="276" w:lineRule="auto"/>
      </w:pPr>
    </w:p>
    <w:tbl>
      <w:tblPr>
        <w:tblStyle w:val="a"/>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4C9352A7"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0D"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4AD6A82F"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6"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7"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8"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9"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1A"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1B" w14:textId="77777777" w:rsidR="00C25193" w:rsidRDefault="00C25193">
      <w:pPr>
        <w:spacing w:line="360" w:lineRule="auto"/>
        <w:ind w:left="720"/>
      </w:pPr>
    </w:p>
    <w:p w14:paraId="0000001C" w14:textId="39F8A115" w:rsidR="00C25193" w:rsidRDefault="006F1230">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SELECT ...</w:t>
      </w:r>
    </w:p>
    <w:p w14:paraId="6DA99226" w14:textId="39C82D6C"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SELECT pesanan.id, pesanan.tanggal, pesanan. total, pelanggan.kode, pelanggan.</w:t>
      </w:r>
      <w:r w:rsidR="00911D37">
        <w:rPr>
          <w:rFonts w:ascii="Courier New" w:eastAsia="Courier New" w:hAnsi="Courier New" w:cs="Courier New"/>
          <w:i/>
          <w:sz w:val="20"/>
          <w:szCs w:val="20"/>
        </w:rPr>
        <w:t>nama</w:t>
      </w:r>
      <w:r w:rsidRPr="00CA71F3">
        <w:rPr>
          <w:rFonts w:ascii="Courier New" w:eastAsia="Courier New" w:hAnsi="Courier New" w:cs="Courier New"/>
          <w:i/>
          <w:sz w:val="20"/>
          <w:szCs w:val="20"/>
        </w:rPr>
        <w:t xml:space="preserve">, </w:t>
      </w:r>
    </w:p>
    <w:p w14:paraId="1D58B976"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kartu.nama as nama_kartu, kartu.diskon</w:t>
      </w:r>
    </w:p>
    <w:p w14:paraId="6FCFAEDE" w14:textId="77777777"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FROM pesanan INNER JOIN pelanggan ON pesanan.pelanggan_id = pelanggan.id</w:t>
      </w:r>
    </w:p>
    <w:p w14:paraId="124869F7" w14:textId="0D747409" w:rsidR="00CA71F3" w:rsidRPr="00CA71F3" w:rsidRDefault="00CA71F3" w:rsidP="00CA71F3">
      <w:pPr>
        <w:spacing w:line="360" w:lineRule="auto"/>
        <w:ind w:left="720"/>
        <w:rPr>
          <w:rFonts w:ascii="Courier New" w:eastAsia="Courier New" w:hAnsi="Courier New" w:cs="Courier New"/>
          <w:i/>
          <w:sz w:val="20"/>
          <w:szCs w:val="20"/>
        </w:rPr>
      </w:pPr>
      <w:r w:rsidRPr="00CA71F3">
        <w:rPr>
          <w:rFonts w:ascii="Courier New" w:eastAsia="Courier New" w:hAnsi="Courier New" w:cs="Courier New"/>
          <w:i/>
          <w:sz w:val="20"/>
          <w:szCs w:val="20"/>
        </w:rPr>
        <w:t>INNER JOIN kartu ON pelanggan.kartu_id = kartu.id;</w:t>
      </w:r>
    </w:p>
    <w:p w14:paraId="043AB41A" w14:textId="77777777" w:rsidR="00CA71F3" w:rsidRDefault="00CA71F3">
      <w:pPr>
        <w:spacing w:line="360" w:lineRule="auto"/>
        <w:ind w:left="720"/>
        <w:rPr>
          <w:rFonts w:ascii="Courier New" w:eastAsia="Courier New" w:hAnsi="Courier New" w:cs="Courier New"/>
          <w:i/>
          <w:color w:val="FF0000"/>
          <w:sz w:val="20"/>
          <w:szCs w:val="20"/>
        </w:rPr>
      </w:pPr>
    </w:p>
    <w:p w14:paraId="0000001D" w14:textId="77777777" w:rsidR="00C25193" w:rsidRDefault="00C25193">
      <w:pPr>
        <w:widowControl w:val="0"/>
        <w:numPr>
          <w:ilvl w:val="0"/>
          <w:numId w:val="1"/>
        </w:numPr>
        <w:spacing w:line="276" w:lineRule="auto"/>
      </w:pPr>
    </w:p>
    <w:tbl>
      <w:tblPr>
        <w:tblStyle w:val="a0"/>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27FEF2E9"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1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2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2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7AB99455"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6"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7"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8"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9"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A"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C"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2D" w14:textId="77777777" w:rsidR="00C25193" w:rsidRDefault="006F1230">
            <w:pPr>
              <w:widowControl w:val="0"/>
              <w:rPr>
                <w:rFonts w:ascii="Arial" w:eastAsia="Arial" w:hAnsi="Arial" w:cs="Arial"/>
                <w:sz w:val="18"/>
                <w:szCs w:val="18"/>
              </w:rPr>
            </w:pPr>
            <w:r>
              <w:rPr>
                <w:rFonts w:ascii="Arial" w:eastAsia="Arial" w:hAnsi="Arial" w:cs="Arial"/>
                <w:sz w:val="18"/>
                <w:szCs w:val="18"/>
              </w:rPr>
              <w:t>kontak</w:t>
            </w:r>
          </w:p>
        </w:tc>
      </w:tr>
    </w:tbl>
    <w:p w14:paraId="0000002E" w14:textId="77777777" w:rsidR="00C25193" w:rsidRDefault="006F1230">
      <w:pPr>
        <w:spacing w:line="360" w:lineRule="auto"/>
      </w:pPr>
      <w:r>
        <w:tab/>
      </w:r>
    </w:p>
    <w:p w14:paraId="1E82070A" w14:textId="77777777" w:rsidR="004F63DF" w:rsidRPr="004F63DF" w:rsidRDefault="006F1230" w:rsidP="004F63DF">
      <w:pPr>
        <w:spacing w:line="360" w:lineRule="auto"/>
        <w:rPr>
          <w:rFonts w:ascii="Courier New" w:hAnsi="Courier New" w:cs="Courier New"/>
        </w:rPr>
      </w:pPr>
      <w:r>
        <w:tab/>
      </w:r>
      <w:r w:rsidR="004F63DF" w:rsidRPr="004F63DF">
        <w:rPr>
          <w:rFonts w:ascii="Courier New" w:hAnsi="Courier New" w:cs="Courier New"/>
        </w:rPr>
        <w:t>SELECT pembelian.id, pembelian.tanggal, pembelian.nomor, pembelian.jumlah, pembelian.harga,</w:t>
      </w:r>
    </w:p>
    <w:p w14:paraId="7D54C9B8"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produk.nama, vendor.nama, vendor.kontak FROM pembelian INNER JOIN produk </w:t>
      </w:r>
    </w:p>
    <w:p w14:paraId="38CB95CD" w14:textId="77777777" w:rsidR="004F63DF" w:rsidRPr="004F63DF" w:rsidRDefault="004F63DF" w:rsidP="004F63DF">
      <w:pPr>
        <w:spacing w:line="360" w:lineRule="auto"/>
        <w:rPr>
          <w:rFonts w:ascii="Courier New" w:hAnsi="Courier New" w:cs="Courier New"/>
        </w:rPr>
      </w:pPr>
      <w:r w:rsidRPr="004F63DF">
        <w:rPr>
          <w:rFonts w:ascii="Courier New" w:hAnsi="Courier New" w:cs="Courier New"/>
        </w:rPr>
        <w:t xml:space="preserve">ON pembelian.produk_id = produk.id </w:t>
      </w:r>
    </w:p>
    <w:p w14:paraId="0000002F" w14:textId="6145EBE0" w:rsidR="00C25193" w:rsidRDefault="004F63DF" w:rsidP="004F63DF">
      <w:pPr>
        <w:spacing w:line="360" w:lineRule="auto"/>
        <w:rPr>
          <w:rFonts w:ascii="Courier New" w:hAnsi="Courier New" w:cs="Courier New"/>
        </w:rPr>
      </w:pPr>
      <w:r w:rsidRPr="004F63DF">
        <w:rPr>
          <w:rFonts w:ascii="Courier New" w:hAnsi="Courier New" w:cs="Courier New"/>
        </w:rPr>
        <w:t>INNER JOIN vendor ON pembelian.vendor_id = vendor.id;</w:t>
      </w:r>
    </w:p>
    <w:p w14:paraId="5276E57D" w14:textId="77777777" w:rsidR="00357042" w:rsidRPr="004F63DF" w:rsidRDefault="00357042" w:rsidP="004F63DF">
      <w:pPr>
        <w:spacing w:line="360" w:lineRule="auto"/>
        <w:rPr>
          <w:rFonts w:ascii="Courier New" w:hAnsi="Courier New" w:cs="Courier New"/>
        </w:rPr>
      </w:pPr>
    </w:p>
    <w:p w14:paraId="00000030" w14:textId="77777777" w:rsidR="00C25193" w:rsidRDefault="00C25193">
      <w:pPr>
        <w:widowControl w:val="0"/>
        <w:numPr>
          <w:ilvl w:val="0"/>
          <w:numId w:val="1"/>
        </w:numPr>
        <w:spacing w:line="276" w:lineRule="auto"/>
      </w:pPr>
    </w:p>
    <w:tbl>
      <w:tblPr>
        <w:tblStyle w:val="a1"/>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C7C69DB"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lastRenderedPageBreak/>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4"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37"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38"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0BF5BC78"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A"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B"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C"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E"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3F"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0"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1"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42"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43" w14:textId="77777777" w:rsidR="00C25193" w:rsidRDefault="00C25193">
      <w:pPr>
        <w:spacing w:line="360" w:lineRule="auto"/>
        <w:ind w:left="720"/>
      </w:pPr>
    </w:p>
    <w:p w14:paraId="23BF62BB" w14:textId="77777777" w:rsidR="00A61151" w:rsidRDefault="00A61151" w:rsidP="00A61151">
      <w:pPr>
        <w:spacing w:line="360" w:lineRule="auto"/>
        <w:ind w:left="720"/>
      </w:pPr>
      <w:r>
        <w:t xml:space="preserve">SELECT </w:t>
      </w:r>
    </w:p>
    <w:p w14:paraId="003B682B" w14:textId="77777777" w:rsidR="00A61151" w:rsidRDefault="00A61151" w:rsidP="00A61151">
      <w:pPr>
        <w:spacing w:line="360" w:lineRule="auto"/>
        <w:ind w:left="720"/>
      </w:pPr>
      <w:r>
        <w:t xml:space="preserve">    pesanan.id AS 'Pesanan ID',</w:t>
      </w:r>
    </w:p>
    <w:p w14:paraId="0217F0FF" w14:textId="77777777" w:rsidR="00A61151" w:rsidRDefault="00A61151" w:rsidP="00A61151">
      <w:pPr>
        <w:spacing w:line="360" w:lineRule="auto"/>
        <w:ind w:left="720"/>
      </w:pPr>
      <w:r>
        <w:t xml:space="preserve">    pesanan.tanggal AS 'Tanggal Pesanan',</w:t>
      </w:r>
    </w:p>
    <w:p w14:paraId="6B852307" w14:textId="77777777" w:rsidR="00A61151" w:rsidRDefault="00A61151" w:rsidP="00A61151">
      <w:pPr>
        <w:spacing w:line="360" w:lineRule="auto"/>
        <w:ind w:left="720"/>
      </w:pPr>
      <w:r>
        <w:t xml:space="preserve">    pesanan.total AS 'Total Pesanan',</w:t>
      </w:r>
    </w:p>
    <w:p w14:paraId="6D9DBB30" w14:textId="77777777" w:rsidR="00A61151" w:rsidRDefault="00A61151" w:rsidP="00A61151">
      <w:pPr>
        <w:spacing w:line="360" w:lineRule="auto"/>
        <w:ind w:left="720"/>
      </w:pPr>
      <w:r>
        <w:t xml:space="preserve">    pelanggan.nama AS 'Nama Pelanggan',</w:t>
      </w:r>
    </w:p>
    <w:p w14:paraId="572323F0" w14:textId="77777777" w:rsidR="00A61151" w:rsidRDefault="00A61151" w:rsidP="00A61151">
      <w:pPr>
        <w:spacing w:line="360" w:lineRule="auto"/>
        <w:ind w:left="720"/>
      </w:pPr>
      <w:r>
        <w:t xml:space="preserve">    produk.kode AS 'Kode Produk',</w:t>
      </w:r>
    </w:p>
    <w:p w14:paraId="7A267FA2" w14:textId="77777777" w:rsidR="00A61151" w:rsidRDefault="00A61151" w:rsidP="00A61151">
      <w:pPr>
        <w:spacing w:line="360" w:lineRule="auto"/>
        <w:ind w:left="720"/>
      </w:pPr>
      <w:r>
        <w:t xml:space="preserve">    produk.nama AS 'Nama Produk',</w:t>
      </w:r>
    </w:p>
    <w:p w14:paraId="31FB54B3" w14:textId="77777777" w:rsidR="00A61151" w:rsidRDefault="00A61151" w:rsidP="00A61151">
      <w:pPr>
        <w:spacing w:line="360" w:lineRule="auto"/>
        <w:ind w:left="720"/>
      </w:pPr>
      <w:r>
        <w:t xml:space="preserve">    jenis_produk.nama AS 'Jenis Produk',</w:t>
      </w:r>
    </w:p>
    <w:p w14:paraId="11ED31C5" w14:textId="77777777" w:rsidR="00A61151" w:rsidRDefault="00A61151" w:rsidP="00A61151">
      <w:pPr>
        <w:spacing w:line="360" w:lineRule="auto"/>
        <w:ind w:left="720"/>
      </w:pPr>
      <w:r>
        <w:t xml:space="preserve">    pesanan_items.qty AS 'Quantity',</w:t>
      </w:r>
    </w:p>
    <w:p w14:paraId="539B04C4" w14:textId="77777777" w:rsidR="00A61151" w:rsidRDefault="00A61151" w:rsidP="00A61151">
      <w:pPr>
        <w:spacing w:line="360" w:lineRule="auto"/>
        <w:ind w:left="720"/>
      </w:pPr>
      <w:r>
        <w:t xml:space="preserve">    pesanan_items.harga AS 'Harga Jual'</w:t>
      </w:r>
    </w:p>
    <w:p w14:paraId="7D12C7DD" w14:textId="77777777" w:rsidR="00A61151" w:rsidRDefault="00A61151" w:rsidP="00A61151">
      <w:pPr>
        <w:spacing w:line="360" w:lineRule="auto"/>
        <w:ind w:left="720"/>
      </w:pPr>
      <w:r>
        <w:t xml:space="preserve">FROM </w:t>
      </w:r>
    </w:p>
    <w:p w14:paraId="548A625E" w14:textId="77777777" w:rsidR="00A61151" w:rsidRDefault="00A61151" w:rsidP="00A61151">
      <w:pPr>
        <w:spacing w:line="360" w:lineRule="auto"/>
        <w:ind w:left="720"/>
      </w:pPr>
      <w:r>
        <w:t xml:space="preserve">    pesanan</w:t>
      </w:r>
    </w:p>
    <w:p w14:paraId="5BEC9E5E" w14:textId="77777777" w:rsidR="00A61151" w:rsidRDefault="00A61151" w:rsidP="00A61151">
      <w:pPr>
        <w:spacing w:line="360" w:lineRule="auto"/>
        <w:ind w:left="720"/>
      </w:pPr>
      <w:r>
        <w:t xml:space="preserve">JOIN </w:t>
      </w:r>
    </w:p>
    <w:p w14:paraId="1F845D68" w14:textId="77777777" w:rsidR="00A61151" w:rsidRDefault="00A61151" w:rsidP="00A61151">
      <w:pPr>
        <w:spacing w:line="360" w:lineRule="auto"/>
        <w:ind w:left="720"/>
      </w:pPr>
      <w:r>
        <w:t xml:space="preserve">    pelanggan ON pesanan.pelanggan_id = pelanggan.id</w:t>
      </w:r>
    </w:p>
    <w:p w14:paraId="34002FC8" w14:textId="77777777" w:rsidR="00A61151" w:rsidRDefault="00A61151" w:rsidP="00A61151">
      <w:pPr>
        <w:spacing w:line="360" w:lineRule="auto"/>
        <w:ind w:left="720"/>
      </w:pPr>
      <w:r>
        <w:t xml:space="preserve">JOIN </w:t>
      </w:r>
    </w:p>
    <w:p w14:paraId="0635CCB3" w14:textId="77777777" w:rsidR="00A61151" w:rsidRDefault="00A61151" w:rsidP="00A61151">
      <w:pPr>
        <w:spacing w:line="360" w:lineRule="auto"/>
        <w:ind w:left="720"/>
      </w:pPr>
      <w:r>
        <w:t xml:space="preserve">    pesanan_items ON pesanan.id = pesanan_items.pesanan_id</w:t>
      </w:r>
    </w:p>
    <w:p w14:paraId="58FA959D" w14:textId="77777777" w:rsidR="00A61151" w:rsidRDefault="00A61151" w:rsidP="00A61151">
      <w:pPr>
        <w:spacing w:line="360" w:lineRule="auto"/>
        <w:ind w:left="720"/>
      </w:pPr>
      <w:r>
        <w:t xml:space="preserve">JOIN </w:t>
      </w:r>
    </w:p>
    <w:p w14:paraId="204A96C8" w14:textId="77777777" w:rsidR="00A61151" w:rsidRDefault="00A61151" w:rsidP="00A61151">
      <w:pPr>
        <w:spacing w:line="360" w:lineRule="auto"/>
        <w:ind w:left="720"/>
      </w:pPr>
      <w:r>
        <w:t xml:space="preserve">    produk ON pesanan_items.produk_id = produk.id</w:t>
      </w:r>
    </w:p>
    <w:p w14:paraId="68873BF6" w14:textId="77777777" w:rsidR="00A61151" w:rsidRDefault="00A61151" w:rsidP="00A61151">
      <w:pPr>
        <w:spacing w:line="360" w:lineRule="auto"/>
        <w:ind w:left="720"/>
      </w:pPr>
      <w:r>
        <w:t xml:space="preserve">JOIN </w:t>
      </w:r>
    </w:p>
    <w:p w14:paraId="00000044" w14:textId="27144D3F" w:rsidR="00C25193" w:rsidRDefault="00A61151" w:rsidP="00A61151">
      <w:pPr>
        <w:spacing w:line="360" w:lineRule="auto"/>
        <w:ind w:left="720"/>
      </w:pPr>
      <w:r>
        <w:t xml:space="preserve">    jenis_produk ON produk.jenis_produk_id = jenis_produk.id;</w:t>
      </w:r>
    </w:p>
    <w:p w14:paraId="00000045" w14:textId="77777777" w:rsidR="00C25193" w:rsidRDefault="00C25193">
      <w:pPr>
        <w:spacing w:line="360" w:lineRule="auto"/>
      </w:pPr>
    </w:p>
    <w:p w14:paraId="00000046" w14:textId="77777777" w:rsidR="00C25193" w:rsidRDefault="006F1230">
      <w:pPr>
        <w:pBdr>
          <w:bottom w:val="single" w:sz="4" w:space="1" w:color="000000"/>
        </w:pBdr>
      </w:pPr>
      <w:r>
        <w:t>SOAL 4.2</w:t>
      </w:r>
    </w:p>
    <w:p w14:paraId="00000047" w14:textId="77777777" w:rsidR="00C25193" w:rsidRDefault="00C25193"/>
    <w:p w14:paraId="00000048" w14:textId="77777777" w:rsidR="00C25193" w:rsidRDefault="006F1230">
      <w:r>
        <w:t>Buatlah view berdasarkan query yang menampilkan data berikut ini:</w:t>
      </w:r>
    </w:p>
    <w:p w14:paraId="00000049" w14:textId="77777777" w:rsidR="00C25193" w:rsidRDefault="00C25193"/>
    <w:p w14:paraId="0000004A" w14:textId="77777777" w:rsidR="00C25193" w:rsidRDefault="00C25193">
      <w:pPr>
        <w:widowControl w:val="0"/>
        <w:numPr>
          <w:ilvl w:val="0"/>
          <w:numId w:val="2"/>
        </w:numPr>
        <w:spacing w:line="276" w:lineRule="auto"/>
      </w:pPr>
    </w:p>
    <w:tbl>
      <w:tblPr>
        <w:tblStyle w:val="a2"/>
        <w:tblW w:w="868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675"/>
        <w:gridCol w:w="1290"/>
        <w:gridCol w:w="1020"/>
        <w:gridCol w:w="1380"/>
        <w:gridCol w:w="1200"/>
        <w:gridCol w:w="1635"/>
        <w:gridCol w:w="1485"/>
      </w:tblGrid>
      <w:tr w:rsidR="00C25193" w14:paraId="6D4C0D20" w14:textId="77777777">
        <w:trPr>
          <w:trHeight w:val="435"/>
        </w:trPr>
        <w:tc>
          <w:tcPr>
            <w:tcW w:w="298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B"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25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4E"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312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0"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Kartu</w:t>
            </w:r>
          </w:p>
        </w:tc>
      </w:tr>
      <w:tr w:rsidR="00C25193" w14:paraId="19A0740C" w14:textId="77777777">
        <w:trPr>
          <w:trHeight w:val="420"/>
        </w:trPr>
        <w:tc>
          <w:tcPr>
            <w:tcW w:w="67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2" w14:textId="77777777" w:rsidR="00C25193" w:rsidRDefault="006F1230">
            <w:pPr>
              <w:widowControl w:val="0"/>
              <w:rPr>
                <w:rFonts w:ascii="Arial" w:eastAsia="Arial" w:hAnsi="Arial" w:cs="Arial"/>
                <w:sz w:val="18"/>
                <w:szCs w:val="18"/>
              </w:rPr>
            </w:pPr>
            <w:r>
              <w:rPr>
                <w:rFonts w:ascii="Arial" w:eastAsia="Arial" w:hAnsi="Arial" w:cs="Arial"/>
                <w:sz w:val="18"/>
                <w:szCs w:val="18"/>
              </w:rPr>
              <w:lastRenderedPageBreak/>
              <w:t>id</w:t>
            </w:r>
          </w:p>
        </w:tc>
        <w:tc>
          <w:tcPr>
            <w:tcW w:w="129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3"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02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4"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3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5"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120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6"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6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7" w14:textId="77777777" w:rsidR="00C25193" w:rsidRDefault="006F1230">
            <w:pPr>
              <w:widowControl w:val="0"/>
              <w:rPr>
                <w:rFonts w:ascii="Arial" w:eastAsia="Arial" w:hAnsi="Arial" w:cs="Arial"/>
                <w:sz w:val="18"/>
                <w:szCs w:val="18"/>
              </w:rPr>
            </w:pPr>
            <w:r>
              <w:rPr>
                <w:rFonts w:ascii="Arial" w:eastAsia="Arial" w:hAnsi="Arial" w:cs="Arial"/>
                <w:sz w:val="18"/>
                <w:szCs w:val="18"/>
              </w:rPr>
              <w:t>nama kartu</w:t>
            </w:r>
          </w:p>
        </w:tc>
        <w:tc>
          <w:tcPr>
            <w:tcW w:w="14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58" w14:textId="77777777" w:rsidR="00C25193" w:rsidRDefault="006F1230">
            <w:pPr>
              <w:widowControl w:val="0"/>
              <w:rPr>
                <w:rFonts w:ascii="Arial" w:eastAsia="Arial" w:hAnsi="Arial" w:cs="Arial"/>
                <w:sz w:val="18"/>
                <w:szCs w:val="18"/>
              </w:rPr>
            </w:pPr>
            <w:r>
              <w:rPr>
                <w:rFonts w:ascii="Arial" w:eastAsia="Arial" w:hAnsi="Arial" w:cs="Arial"/>
                <w:sz w:val="18"/>
                <w:szCs w:val="18"/>
              </w:rPr>
              <w:t>diskon</w:t>
            </w:r>
          </w:p>
        </w:tc>
      </w:tr>
    </w:tbl>
    <w:p w14:paraId="00000059" w14:textId="77777777" w:rsidR="00C25193" w:rsidRDefault="00C25193">
      <w:pPr>
        <w:spacing w:line="360" w:lineRule="auto"/>
        <w:ind w:left="720"/>
      </w:pPr>
    </w:p>
    <w:p w14:paraId="7C132E03" w14:textId="5056B285" w:rsidR="00074A3F" w:rsidRDefault="006F1230" w:rsidP="00074A3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CREATE VIEW ...</w:t>
      </w:r>
    </w:p>
    <w:p w14:paraId="290B698A" w14:textId="35DCA914" w:rsidR="008747AC" w:rsidRDefault="008747AC" w:rsidP="00074A3F">
      <w:pPr>
        <w:spacing w:line="360" w:lineRule="auto"/>
        <w:ind w:left="720"/>
        <w:rPr>
          <w:rFonts w:ascii="Courier New" w:eastAsia="Courier New" w:hAnsi="Courier New" w:cs="Courier New"/>
          <w:i/>
          <w:color w:val="FF0000"/>
          <w:sz w:val="20"/>
          <w:szCs w:val="20"/>
        </w:rPr>
      </w:pPr>
    </w:p>
    <w:p w14:paraId="035FCC13"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CREATE VIEW pesanan_pelanggan_kartu</w:t>
      </w:r>
    </w:p>
    <w:p w14:paraId="0D24A456"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 xml:space="preserve">AS SELECT pesanan.id, pesanan.tanggal, pesanan. total, pelanggan.kode, pelanggan.nama, </w:t>
      </w:r>
    </w:p>
    <w:p w14:paraId="51C129E5"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kartu.nama as nama_kartu, kartu.diskon</w:t>
      </w:r>
    </w:p>
    <w:p w14:paraId="7A7107EF" w14:textId="77777777"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FROM pesanan INNER JOIN pelanggan ON pesanan.pelanggan_id = pelanggan.id</w:t>
      </w:r>
    </w:p>
    <w:p w14:paraId="6D4F24DA" w14:textId="5D4A628B" w:rsidR="008747AC" w:rsidRPr="008747AC" w:rsidRDefault="008747AC" w:rsidP="008747AC">
      <w:pPr>
        <w:spacing w:line="360" w:lineRule="auto"/>
        <w:ind w:left="720"/>
        <w:rPr>
          <w:rFonts w:ascii="Courier New" w:eastAsia="Courier New" w:hAnsi="Courier New" w:cs="Courier New"/>
          <w:i/>
          <w:sz w:val="20"/>
          <w:szCs w:val="20"/>
        </w:rPr>
      </w:pPr>
      <w:r w:rsidRPr="008747AC">
        <w:rPr>
          <w:rFonts w:ascii="Courier New" w:eastAsia="Courier New" w:hAnsi="Courier New" w:cs="Courier New"/>
          <w:i/>
          <w:sz w:val="20"/>
          <w:szCs w:val="20"/>
        </w:rPr>
        <w:t>INNER JOIN kartu ON pelanggan.kartu_id = kartu.id;</w:t>
      </w:r>
    </w:p>
    <w:p w14:paraId="41477FCA" w14:textId="77777777" w:rsidR="00074A3F" w:rsidRDefault="00074A3F" w:rsidP="00074A3F">
      <w:pPr>
        <w:spacing w:line="360" w:lineRule="auto"/>
        <w:ind w:left="720"/>
        <w:rPr>
          <w:rFonts w:ascii="Courier New" w:eastAsia="Courier New" w:hAnsi="Courier New" w:cs="Courier New"/>
          <w:i/>
          <w:color w:val="FF0000"/>
          <w:sz w:val="20"/>
          <w:szCs w:val="20"/>
        </w:rPr>
      </w:pPr>
    </w:p>
    <w:p w14:paraId="0000005B" w14:textId="77777777" w:rsidR="00C25193" w:rsidRDefault="00C25193">
      <w:pPr>
        <w:widowControl w:val="0"/>
        <w:numPr>
          <w:ilvl w:val="0"/>
          <w:numId w:val="2"/>
        </w:numPr>
        <w:spacing w:line="276" w:lineRule="auto"/>
      </w:pPr>
    </w:p>
    <w:tbl>
      <w:tblPr>
        <w:tblStyle w:val="a3"/>
        <w:tblW w:w="8715" w:type="dxa"/>
        <w:tblInd w:w="80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50"/>
        <w:gridCol w:w="1305"/>
        <w:gridCol w:w="1140"/>
        <w:gridCol w:w="1035"/>
        <w:gridCol w:w="1080"/>
        <w:gridCol w:w="1245"/>
        <w:gridCol w:w="1050"/>
        <w:gridCol w:w="1110"/>
      </w:tblGrid>
      <w:tr w:rsidR="00C25193" w14:paraId="3B90A7BB" w14:textId="77777777">
        <w:trPr>
          <w:trHeight w:val="390"/>
        </w:trPr>
        <w:tc>
          <w:tcPr>
            <w:tcW w:w="5310" w:type="dxa"/>
            <w:gridSpan w:val="5"/>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5C"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Pembelian</w:t>
            </w:r>
          </w:p>
        </w:tc>
        <w:tc>
          <w:tcPr>
            <w:tcW w:w="124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61"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21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Vendor</w:t>
            </w:r>
          </w:p>
        </w:tc>
      </w:tr>
      <w:tr w:rsidR="00C25193" w14:paraId="377F93B1" w14:textId="77777777">
        <w:trPr>
          <w:trHeight w:val="480"/>
        </w:trPr>
        <w:tc>
          <w:tcPr>
            <w:tcW w:w="7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4"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30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5"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114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6" w14:textId="77777777" w:rsidR="00C25193" w:rsidRDefault="006F1230">
            <w:pPr>
              <w:widowControl w:val="0"/>
              <w:rPr>
                <w:rFonts w:ascii="Arial" w:eastAsia="Arial" w:hAnsi="Arial" w:cs="Arial"/>
                <w:sz w:val="18"/>
                <w:szCs w:val="18"/>
              </w:rPr>
            </w:pPr>
            <w:r>
              <w:rPr>
                <w:rFonts w:ascii="Arial" w:eastAsia="Arial" w:hAnsi="Arial" w:cs="Arial"/>
                <w:sz w:val="18"/>
                <w:szCs w:val="18"/>
              </w:rPr>
              <w:t>nomor</w:t>
            </w:r>
          </w:p>
        </w:tc>
        <w:tc>
          <w:tcPr>
            <w:tcW w:w="103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7" w14:textId="77777777" w:rsidR="00C25193" w:rsidRDefault="006F1230">
            <w:pPr>
              <w:widowControl w:val="0"/>
              <w:rPr>
                <w:rFonts w:ascii="Arial" w:eastAsia="Arial" w:hAnsi="Arial" w:cs="Arial"/>
                <w:sz w:val="18"/>
                <w:szCs w:val="18"/>
              </w:rPr>
            </w:pPr>
            <w:r>
              <w:rPr>
                <w:rFonts w:ascii="Arial" w:eastAsia="Arial" w:hAnsi="Arial" w:cs="Arial"/>
                <w:sz w:val="18"/>
                <w:szCs w:val="18"/>
              </w:rPr>
              <w:t>jumlah</w:t>
            </w:r>
          </w:p>
        </w:tc>
        <w:tc>
          <w:tcPr>
            <w:tcW w:w="108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8" w14:textId="77777777" w:rsidR="00C25193" w:rsidRDefault="006F1230">
            <w:pPr>
              <w:widowControl w:val="0"/>
              <w:rPr>
                <w:rFonts w:ascii="Arial" w:eastAsia="Arial" w:hAnsi="Arial" w:cs="Arial"/>
                <w:sz w:val="18"/>
                <w:szCs w:val="18"/>
              </w:rPr>
            </w:pPr>
            <w:r>
              <w:rPr>
                <w:rFonts w:ascii="Arial" w:eastAsia="Arial" w:hAnsi="Arial" w:cs="Arial"/>
                <w:sz w:val="18"/>
                <w:szCs w:val="18"/>
              </w:rPr>
              <w:t>harga</w:t>
            </w:r>
          </w:p>
        </w:tc>
        <w:tc>
          <w:tcPr>
            <w:tcW w:w="124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9"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05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A"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1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6B" w14:textId="24B5DD2D" w:rsidR="00C25193" w:rsidRDefault="00EF4EE6">
            <w:pPr>
              <w:widowControl w:val="0"/>
              <w:rPr>
                <w:rFonts w:ascii="Arial" w:eastAsia="Arial" w:hAnsi="Arial" w:cs="Arial"/>
                <w:sz w:val="18"/>
                <w:szCs w:val="18"/>
              </w:rPr>
            </w:pPr>
            <w:r>
              <w:rPr>
                <w:rFonts w:ascii="Arial" w:eastAsia="Arial" w:hAnsi="Arial" w:cs="Arial"/>
                <w:sz w:val="18"/>
                <w:szCs w:val="18"/>
              </w:rPr>
              <w:t>K</w:t>
            </w:r>
            <w:r w:rsidR="006F1230">
              <w:rPr>
                <w:rFonts w:ascii="Arial" w:eastAsia="Arial" w:hAnsi="Arial" w:cs="Arial"/>
                <w:sz w:val="18"/>
                <w:szCs w:val="18"/>
              </w:rPr>
              <w:t>ontak</w:t>
            </w:r>
          </w:p>
        </w:tc>
      </w:tr>
    </w:tbl>
    <w:p w14:paraId="3FEBEAD9" w14:textId="77777777" w:rsidR="00F22C0D" w:rsidRDefault="006F1230" w:rsidP="00F22C0D">
      <w:pPr>
        <w:spacing w:line="360" w:lineRule="auto"/>
      </w:pPr>
      <w:r>
        <w:tab/>
      </w:r>
      <w:r w:rsidR="00F22C0D">
        <w:t>SELECT * FROM vendor;</w:t>
      </w:r>
    </w:p>
    <w:p w14:paraId="589D653E" w14:textId="77777777" w:rsidR="00F22C0D" w:rsidRDefault="00F22C0D" w:rsidP="00F22C0D">
      <w:pPr>
        <w:spacing w:line="360" w:lineRule="auto"/>
      </w:pPr>
      <w:r>
        <w:t xml:space="preserve">CREATE VIEW pembelian_produk_vendor </w:t>
      </w:r>
    </w:p>
    <w:p w14:paraId="2941D045" w14:textId="77777777" w:rsidR="00F22C0D" w:rsidRDefault="00F22C0D" w:rsidP="00F22C0D">
      <w:pPr>
        <w:spacing w:line="360" w:lineRule="auto"/>
      </w:pPr>
      <w:r>
        <w:t>AS SELECT p.id, p.tanggal, p.nomor, p.jumlah, p.harga,</w:t>
      </w:r>
    </w:p>
    <w:p w14:paraId="5CDFAB40" w14:textId="77777777" w:rsidR="00F22C0D" w:rsidRDefault="00F22C0D" w:rsidP="00F22C0D">
      <w:pPr>
        <w:spacing w:line="360" w:lineRule="auto"/>
      </w:pPr>
      <w:r>
        <w:t>pr.nama, v.nama as nama_vendor, v.kontak FROM pembelian p INNER JOIN produk pr</w:t>
      </w:r>
    </w:p>
    <w:p w14:paraId="0BB99B55" w14:textId="77777777" w:rsidR="00F22C0D" w:rsidRDefault="00F22C0D" w:rsidP="00F22C0D">
      <w:pPr>
        <w:spacing w:line="360" w:lineRule="auto"/>
      </w:pPr>
      <w:r>
        <w:t xml:space="preserve">ON p.produk_id = pr.id </w:t>
      </w:r>
    </w:p>
    <w:p w14:paraId="6A88C0A0" w14:textId="77777777" w:rsidR="00F22C0D" w:rsidRDefault="00F22C0D" w:rsidP="00F22C0D">
      <w:pPr>
        <w:spacing w:line="360" w:lineRule="auto"/>
      </w:pPr>
      <w:r>
        <w:t>INNER JOIN vendor v ON p.vendor_id = v.id;</w:t>
      </w:r>
    </w:p>
    <w:p w14:paraId="0000006C" w14:textId="1B52B589" w:rsidR="00C25193" w:rsidRDefault="00F22C0D" w:rsidP="00F22C0D">
      <w:pPr>
        <w:spacing w:line="360" w:lineRule="auto"/>
      </w:pPr>
      <w:r>
        <w:t>SELECT * FROM pembelian_produk_vendor;</w:t>
      </w:r>
    </w:p>
    <w:p w14:paraId="0000006D" w14:textId="77777777" w:rsidR="00C25193" w:rsidRDefault="006F1230">
      <w:pPr>
        <w:spacing w:line="360" w:lineRule="auto"/>
      </w:pPr>
      <w:r>
        <w:tab/>
      </w:r>
    </w:p>
    <w:p w14:paraId="0000006E" w14:textId="77777777" w:rsidR="00C25193" w:rsidRDefault="00C25193">
      <w:pPr>
        <w:widowControl w:val="0"/>
        <w:numPr>
          <w:ilvl w:val="0"/>
          <w:numId w:val="2"/>
        </w:numPr>
        <w:spacing w:line="276" w:lineRule="auto"/>
      </w:pPr>
    </w:p>
    <w:tbl>
      <w:tblPr>
        <w:tblStyle w:val="a4"/>
        <w:tblW w:w="9225" w:type="dxa"/>
        <w:tblInd w:w="785"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765"/>
        <w:gridCol w:w="1155"/>
        <w:gridCol w:w="885"/>
        <w:gridCol w:w="1425"/>
        <w:gridCol w:w="870"/>
        <w:gridCol w:w="810"/>
        <w:gridCol w:w="1455"/>
        <w:gridCol w:w="630"/>
        <w:gridCol w:w="1230"/>
      </w:tblGrid>
      <w:tr w:rsidR="00C25193" w14:paraId="3451B036" w14:textId="77777777">
        <w:trPr>
          <w:trHeight w:val="480"/>
        </w:trPr>
        <w:tc>
          <w:tcPr>
            <w:tcW w:w="2805" w:type="dxa"/>
            <w:gridSpan w:val="3"/>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6F"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w:t>
            </w:r>
          </w:p>
        </w:tc>
        <w:tc>
          <w:tcPr>
            <w:tcW w:w="142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2"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Pelanggan</w:t>
            </w:r>
          </w:p>
        </w:tc>
        <w:tc>
          <w:tcPr>
            <w:tcW w:w="168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3"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Produk</w:t>
            </w:r>
          </w:p>
        </w:tc>
        <w:tc>
          <w:tcPr>
            <w:tcW w:w="1455" w:type="dxa"/>
            <w:tcBorders>
              <w:top w:val="single" w:sz="8" w:space="0" w:color="FFFFFF"/>
              <w:left w:val="single" w:sz="8" w:space="0" w:color="FFFFFF"/>
              <w:bottom w:val="single" w:sz="8" w:space="0" w:color="FFFFFF"/>
              <w:right w:val="single" w:sz="8" w:space="0" w:color="FFFFFF"/>
            </w:tcBorders>
            <w:shd w:val="clear" w:color="auto" w:fill="FF4093"/>
            <w:tcMar>
              <w:top w:w="140" w:type="dxa"/>
              <w:left w:w="140" w:type="dxa"/>
              <w:bottom w:w="140" w:type="dxa"/>
              <w:right w:w="140" w:type="dxa"/>
            </w:tcMar>
          </w:tcPr>
          <w:p w14:paraId="00000075"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Jenis produk</w:t>
            </w:r>
          </w:p>
        </w:tc>
        <w:tc>
          <w:tcPr>
            <w:tcW w:w="1860" w:type="dxa"/>
            <w:gridSpan w:val="2"/>
            <w:tcBorders>
              <w:top w:val="single" w:sz="8" w:space="0" w:color="FFFFFF"/>
              <w:left w:val="single" w:sz="8" w:space="0" w:color="FFFFFF"/>
              <w:bottom w:val="single" w:sz="8" w:space="0" w:color="FFFFFF"/>
            </w:tcBorders>
            <w:shd w:val="clear" w:color="auto" w:fill="FF4093"/>
            <w:tcMar>
              <w:top w:w="140" w:type="dxa"/>
              <w:left w:w="140" w:type="dxa"/>
              <w:bottom w:w="140" w:type="dxa"/>
              <w:right w:w="140" w:type="dxa"/>
            </w:tcMar>
          </w:tcPr>
          <w:p w14:paraId="00000076" w14:textId="77777777" w:rsidR="00C25193" w:rsidRDefault="006F1230">
            <w:pPr>
              <w:widowControl w:val="0"/>
              <w:rPr>
                <w:rFonts w:ascii="Arial" w:eastAsia="Arial" w:hAnsi="Arial" w:cs="Arial"/>
                <w:b/>
                <w:color w:val="FFFFFF"/>
                <w:sz w:val="18"/>
                <w:szCs w:val="18"/>
              </w:rPr>
            </w:pPr>
            <w:r>
              <w:rPr>
                <w:rFonts w:ascii="Arial" w:eastAsia="Arial" w:hAnsi="Arial" w:cs="Arial"/>
                <w:b/>
                <w:color w:val="FFFFFF"/>
                <w:sz w:val="18"/>
                <w:szCs w:val="18"/>
              </w:rPr>
              <w:t>Pesanan items</w:t>
            </w:r>
          </w:p>
        </w:tc>
      </w:tr>
      <w:tr w:rsidR="00C25193" w14:paraId="3CE1E953" w14:textId="77777777">
        <w:trPr>
          <w:trHeight w:val="480"/>
        </w:trPr>
        <w:tc>
          <w:tcPr>
            <w:tcW w:w="76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8" w14:textId="77777777" w:rsidR="00C25193" w:rsidRDefault="006F1230">
            <w:pPr>
              <w:widowControl w:val="0"/>
              <w:rPr>
                <w:rFonts w:ascii="Arial" w:eastAsia="Arial" w:hAnsi="Arial" w:cs="Arial"/>
                <w:sz w:val="18"/>
                <w:szCs w:val="18"/>
              </w:rPr>
            </w:pPr>
            <w:r>
              <w:rPr>
                <w:rFonts w:ascii="Arial" w:eastAsia="Arial" w:hAnsi="Arial" w:cs="Arial"/>
                <w:sz w:val="18"/>
                <w:szCs w:val="18"/>
              </w:rPr>
              <w:t>id</w:t>
            </w:r>
          </w:p>
        </w:tc>
        <w:tc>
          <w:tcPr>
            <w:tcW w:w="11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9" w14:textId="77777777" w:rsidR="00C25193" w:rsidRDefault="006F1230">
            <w:pPr>
              <w:widowControl w:val="0"/>
              <w:rPr>
                <w:rFonts w:ascii="Arial" w:eastAsia="Arial" w:hAnsi="Arial" w:cs="Arial"/>
                <w:sz w:val="18"/>
                <w:szCs w:val="18"/>
              </w:rPr>
            </w:pPr>
            <w:r>
              <w:rPr>
                <w:rFonts w:ascii="Arial" w:eastAsia="Arial" w:hAnsi="Arial" w:cs="Arial"/>
                <w:sz w:val="18"/>
                <w:szCs w:val="18"/>
              </w:rPr>
              <w:t>tanggal</w:t>
            </w:r>
          </w:p>
        </w:tc>
        <w:tc>
          <w:tcPr>
            <w:tcW w:w="88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A" w14:textId="77777777" w:rsidR="00C25193" w:rsidRDefault="006F1230">
            <w:pPr>
              <w:widowControl w:val="0"/>
              <w:rPr>
                <w:rFonts w:ascii="Arial" w:eastAsia="Arial" w:hAnsi="Arial" w:cs="Arial"/>
                <w:sz w:val="18"/>
                <w:szCs w:val="18"/>
              </w:rPr>
            </w:pPr>
            <w:r>
              <w:rPr>
                <w:rFonts w:ascii="Arial" w:eastAsia="Arial" w:hAnsi="Arial" w:cs="Arial"/>
                <w:sz w:val="18"/>
                <w:szCs w:val="18"/>
              </w:rPr>
              <w:t>total</w:t>
            </w:r>
          </w:p>
        </w:tc>
        <w:tc>
          <w:tcPr>
            <w:tcW w:w="142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B"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87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C" w14:textId="77777777" w:rsidR="00C25193" w:rsidRDefault="006F1230">
            <w:pPr>
              <w:widowControl w:val="0"/>
              <w:rPr>
                <w:rFonts w:ascii="Arial" w:eastAsia="Arial" w:hAnsi="Arial" w:cs="Arial"/>
                <w:sz w:val="18"/>
                <w:szCs w:val="18"/>
              </w:rPr>
            </w:pPr>
            <w:r>
              <w:rPr>
                <w:rFonts w:ascii="Arial" w:eastAsia="Arial" w:hAnsi="Arial" w:cs="Arial"/>
                <w:sz w:val="18"/>
                <w:szCs w:val="18"/>
              </w:rPr>
              <w:t>kode</w:t>
            </w:r>
          </w:p>
        </w:tc>
        <w:tc>
          <w:tcPr>
            <w:tcW w:w="81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D"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1455"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E" w14:textId="77777777" w:rsidR="00C25193" w:rsidRDefault="006F1230">
            <w:pPr>
              <w:widowControl w:val="0"/>
              <w:rPr>
                <w:rFonts w:ascii="Arial" w:eastAsia="Arial" w:hAnsi="Arial" w:cs="Arial"/>
                <w:sz w:val="18"/>
                <w:szCs w:val="18"/>
              </w:rPr>
            </w:pPr>
            <w:r>
              <w:rPr>
                <w:rFonts w:ascii="Arial" w:eastAsia="Arial" w:hAnsi="Arial" w:cs="Arial"/>
                <w:sz w:val="18"/>
                <w:szCs w:val="18"/>
              </w:rPr>
              <w:t>nama</w:t>
            </w:r>
          </w:p>
        </w:tc>
        <w:tc>
          <w:tcPr>
            <w:tcW w:w="6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7F" w14:textId="77777777" w:rsidR="00C25193" w:rsidRDefault="006F1230">
            <w:pPr>
              <w:widowControl w:val="0"/>
              <w:rPr>
                <w:rFonts w:ascii="Arial" w:eastAsia="Arial" w:hAnsi="Arial" w:cs="Arial"/>
                <w:sz w:val="18"/>
                <w:szCs w:val="18"/>
              </w:rPr>
            </w:pPr>
            <w:r>
              <w:rPr>
                <w:rFonts w:ascii="Arial" w:eastAsia="Arial" w:hAnsi="Arial" w:cs="Arial"/>
                <w:sz w:val="18"/>
                <w:szCs w:val="18"/>
              </w:rPr>
              <w:t>qty</w:t>
            </w:r>
          </w:p>
        </w:tc>
        <w:tc>
          <w:tcPr>
            <w:tcW w:w="1230" w:type="dxa"/>
            <w:tcBorders>
              <w:top w:val="single" w:sz="8" w:space="0" w:color="FFFFFF"/>
              <w:left w:val="single" w:sz="8" w:space="0" w:color="FFFFFF"/>
              <w:bottom w:val="single" w:sz="8" w:space="0" w:color="FFFFFF"/>
              <w:right w:val="single" w:sz="8" w:space="0" w:color="FFFFFF"/>
            </w:tcBorders>
            <w:shd w:val="clear" w:color="auto" w:fill="D1C8DA"/>
            <w:tcMar>
              <w:top w:w="140" w:type="dxa"/>
              <w:left w:w="140" w:type="dxa"/>
              <w:bottom w:w="140" w:type="dxa"/>
              <w:right w:w="140" w:type="dxa"/>
            </w:tcMar>
          </w:tcPr>
          <w:p w14:paraId="00000080" w14:textId="77777777" w:rsidR="00C25193" w:rsidRDefault="006F1230">
            <w:pPr>
              <w:widowControl w:val="0"/>
              <w:rPr>
                <w:rFonts w:ascii="Arial" w:eastAsia="Arial" w:hAnsi="Arial" w:cs="Arial"/>
                <w:sz w:val="18"/>
                <w:szCs w:val="18"/>
              </w:rPr>
            </w:pPr>
            <w:r>
              <w:rPr>
                <w:rFonts w:ascii="Arial" w:eastAsia="Arial" w:hAnsi="Arial" w:cs="Arial"/>
                <w:sz w:val="18"/>
                <w:szCs w:val="18"/>
              </w:rPr>
              <w:t>harga_jual</w:t>
            </w:r>
          </w:p>
        </w:tc>
      </w:tr>
    </w:tbl>
    <w:p w14:paraId="00000081" w14:textId="1EA6DBA5" w:rsidR="00C25193" w:rsidRDefault="00C25193">
      <w:pPr>
        <w:spacing w:line="360" w:lineRule="auto"/>
        <w:ind w:left="720"/>
      </w:pPr>
    </w:p>
    <w:p w14:paraId="4BE74E5E" w14:textId="77777777" w:rsidR="009625C3" w:rsidRDefault="009625C3" w:rsidP="009625C3">
      <w:pPr>
        <w:spacing w:line="360" w:lineRule="auto"/>
        <w:ind w:left="720"/>
      </w:pPr>
      <w:r>
        <w:t>CREATE OR REPLACE VIEW pesanan_pelanggan_produk_jenis_pesanan_item AS</w:t>
      </w:r>
    </w:p>
    <w:p w14:paraId="03B65068" w14:textId="77777777" w:rsidR="009625C3" w:rsidRDefault="009625C3" w:rsidP="009625C3">
      <w:pPr>
        <w:spacing w:line="360" w:lineRule="auto"/>
        <w:ind w:left="720"/>
      </w:pPr>
      <w:r>
        <w:t xml:space="preserve">SELECT </w:t>
      </w:r>
    </w:p>
    <w:p w14:paraId="04375A9C" w14:textId="77777777" w:rsidR="009625C3" w:rsidRDefault="009625C3" w:rsidP="009625C3">
      <w:pPr>
        <w:spacing w:line="360" w:lineRule="auto"/>
        <w:ind w:left="720"/>
      </w:pPr>
      <w:r>
        <w:t xml:space="preserve">    pesanan.id AS 'Pesanan ID',</w:t>
      </w:r>
    </w:p>
    <w:p w14:paraId="5A9BC852" w14:textId="77777777" w:rsidR="009625C3" w:rsidRDefault="009625C3" w:rsidP="009625C3">
      <w:pPr>
        <w:spacing w:line="360" w:lineRule="auto"/>
        <w:ind w:left="720"/>
      </w:pPr>
      <w:r>
        <w:lastRenderedPageBreak/>
        <w:t xml:space="preserve">    pesanan.tanggal AS 'Tanggal Pesanan',</w:t>
      </w:r>
    </w:p>
    <w:p w14:paraId="2560CDBA" w14:textId="77777777" w:rsidR="009625C3" w:rsidRDefault="009625C3" w:rsidP="009625C3">
      <w:pPr>
        <w:spacing w:line="360" w:lineRule="auto"/>
        <w:ind w:left="720"/>
      </w:pPr>
      <w:r>
        <w:t xml:space="preserve">    pesanan.total AS 'Total Pesanan',</w:t>
      </w:r>
    </w:p>
    <w:p w14:paraId="0DC12D8B" w14:textId="77777777" w:rsidR="009625C3" w:rsidRDefault="009625C3" w:rsidP="009625C3">
      <w:pPr>
        <w:spacing w:line="360" w:lineRule="auto"/>
        <w:ind w:left="720"/>
      </w:pPr>
      <w:r>
        <w:t xml:space="preserve">    pelanggan.nama AS 'Nama Pelanggan',</w:t>
      </w:r>
    </w:p>
    <w:p w14:paraId="46FCE039" w14:textId="77777777" w:rsidR="009625C3" w:rsidRDefault="009625C3" w:rsidP="009625C3">
      <w:pPr>
        <w:spacing w:line="360" w:lineRule="auto"/>
        <w:ind w:left="720"/>
      </w:pPr>
      <w:r>
        <w:t xml:space="preserve">    produk.kode AS 'Kode Produk',</w:t>
      </w:r>
    </w:p>
    <w:p w14:paraId="6E32C36B" w14:textId="77777777" w:rsidR="009625C3" w:rsidRDefault="009625C3" w:rsidP="009625C3">
      <w:pPr>
        <w:spacing w:line="360" w:lineRule="auto"/>
        <w:ind w:left="720"/>
      </w:pPr>
      <w:r>
        <w:t xml:space="preserve">    produk.nama AS 'Nama Produk',</w:t>
      </w:r>
    </w:p>
    <w:p w14:paraId="2C7FE279" w14:textId="77777777" w:rsidR="009625C3" w:rsidRDefault="009625C3" w:rsidP="009625C3">
      <w:pPr>
        <w:spacing w:line="360" w:lineRule="auto"/>
        <w:ind w:left="720"/>
      </w:pPr>
      <w:r>
        <w:t xml:space="preserve">    jenis_produk.nama AS 'Jenis Produk',</w:t>
      </w:r>
    </w:p>
    <w:p w14:paraId="41200683" w14:textId="77777777" w:rsidR="009625C3" w:rsidRDefault="009625C3" w:rsidP="009625C3">
      <w:pPr>
        <w:spacing w:line="360" w:lineRule="auto"/>
        <w:ind w:left="720"/>
      </w:pPr>
      <w:r>
        <w:t xml:space="preserve">    pesanan_items.qty AS 'Quantity',</w:t>
      </w:r>
    </w:p>
    <w:p w14:paraId="04A69F2B" w14:textId="77777777" w:rsidR="009625C3" w:rsidRDefault="009625C3" w:rsidP="009625C3">
      <w:pPr>
        <w:spacing w:line="360" w:lineRule="auto"/>
        <w:ind w:left="720"/>
      </w:pPr>
      <w:r>
        <w:t xml:space="preserve">    pesanan_items.harga AS 'Harga Jual'</w:t>
      </w:r>
    </w:p>
    <w:p w14:paraId="0734E45B" w14:textId="77777777" w:rsidR="009625C3" w:rsidRDefault="009625C3" w:rsidP="009625C3">
      <w:pPr>
        <w:spacing w:line="360" w:lineRule="auto"/>
        <w:ind w:left="720"/>
      </w:pPr>
      <w:r>
        <w:t xml:space="preserve">FROM </w:t>
      </w:r>
    </w:p>
    <w:p w14:paraId="13291F39" w14:textId="77777777" w:rsidR="009625C3" w:rsidRDefault="009625C3" w:rsidP="009625C3">
      <w:pPr>
        <w:spacing w:line="360" w:lineRule="auto"/>
        <w:ind w:left="720"/>
      </w:pPr>
      <w:r>
        <w:t xml:space="preserve">    pesanan</w:t>
      </w:r>
    </w:p>
    <w:p w14:paraId="2B9F8EF9" w14:textId="77777777" w:rsidR="009625C3" w:rsidRDefault="009625C3" w:rsidP="009625C3">
      <w:pPr>
        <w:spacing w:line="360" w:lineRule="auto"/>
        <w:ind w:left="720"/>
      </w:pPr>
      <w:r>
        <w:t xml:space="preserve">JOIN </w:t>
      </w:r>
    </w:p>
    <w:p w14:paraId="233CA1F4" w14:textId="77777777" w:rsidR="009625C3" w:rsidRDefault="009625C3" w:rsidP="009625C3">
      <w:pPr>
        <w:spacing w:line="360" w:lineRule="auto"/>
        <w:ind w:left="720"/>
      </w:pPr>
      <w:r>
        <w:t xml:space="preserve">    pelanggan ON pesanan.pelanggan_id = pelanggan.id</w:t>
      </w:r>
    </w:p>
    <w:p w14:paraId="681DC9A8" w14:textId="77777777" w:rsidR="009625C3" w:rsidRDefault="009625C3" w:rsidP="009625C3">
      <w:pPr>
        <w:spacing w:line="360" w:lineRule="auto"/>
        <w:ind w:left="720"/>
      </w:pPr>
      <w:r>
        <w:t xml:space="preserve">JOIN </w:t>
      </w:r>
    </w:p>
    <w:p w14:paraId="59CE1ED3" w14:textId="77777777" w:rsidR="009625C3" w:rsidRDefault="009625C3" w:rsidP="009625C3">
      <w:pPr>
        <w:spacing w:line="360" w:lineRule="auto"/>
        <w:ind w:left="720"/>
      </w:pPr>
      <w:r>
        <w:t xml:space="preserve">    pesanan_items ON pesanan.id = pesanan_items.pesanan_id</w:t>
      </w:r>
    </w:p>
    <w:p w14:paraId="53817AF7" w14:textId="77777777" w:rsidR="009625C3" w:rsidRDefault="009625C3" w:rsidP="009625C3">
      <w:pPr>
        <w:spacing w:line="360" w:lineRule="auto"/>
        <w:ind w:left="720"/>
      </w:pPr>
      <w:r>
        <w:t xml:space="preserve">JOIN </w:t>
      </w:r>
    </w:p>
    <w:p w14:paraId="2957284E" w14:textId="77777777" w:rsidR="009625C3" w:rsidRDefault="009625C3" w:rsidP="009625C3">
      <w:pPr>
        <w:spacing w:line="360" w:lineRule="auto"/>
        <w:ind w:left="720"/>
      </w:pPr>
      <w:r>
        <w:t xml:space="preserve">    produk ON pesanan_items.produk_id = produk.id</w:t>
      </w:r>
    </w:p>
    <w:p w14:paraId="0FB1F242" w14:textId="77777777" w:rsidR="009625C3" w:rsidRDefault="009625C3" w:rsidP="009625C3">
      <w:pPr>
        <w:spacing w:line="360" w:lineRule="auto"/>
        <w:ind w:left="720"/>
      </w:pPr>
      <w:r>
        <w:t xml:space="preserve">JOIN </w:t>
      </w:r>
    </w:p>
    <w:p w14:paraId="0245178C" w14:textId="0F76D5C9" w:rsidR="009625C3" w:rsidRDefault="009625C3" w:rsidP="009625C3">
      <w:pPr>
        <w:spacing w:line="360" w:lineRule="auto"/>
        <w:ind w:left="720"/>
      </w:pPr>
      <w:r>
        <w:t xml:space="preserve">    jenis_produk ON produk.jenis_produk_id = jenis_produk.id;</w:t>
      </w:r>
    </w:p>
    <w:p w14:paraId="5CF44819" w14:textId="227EDD3F" w:rsidR="009625C3" w:rsidRDefault="009625C3" w:rsidP="009625C3">
      <w:pPr>
        <w:spacing w:line="360" w:lineRule="auto"/>
        <w:ind w:left="720"/>
      </w:pPr>
    </w:p>
    <w:p w14:paraId="77FA7E85" w14:textId="08AF865B" w:rsidR="009625C3" w:rsidRDefault="009625C3" w:rsidP="009625C3">
      <w:pPr>
        <w:spacing w:line="360" w:lineRule="auto"/>
        <w:ind w:left="720"/>
      </w:pPr>
      <w:r>
        <w:t xml:space="preserve">Kemudian SELECT * FROM </w:t>
      </w:r>
      <w:r>
        <w:t>pesanan_pelanggan_produk_jenis_pesanan_item</w:t>
      </w:r>
      <w:r>
        <w:t>;</w:t>
      </w:r>
    </w:p>
    <w:p w14:paraId="00000082" w14:textId="77777777" w:rsidR="00C25193" w:rsidRDefault="00C25193">
      <w:pPr>
        <w:spacing w:line="360" w:lineRule="auto"/>
        <w:ind w:left="720"/>
      </w:pPr>
    </w:p>
    <w:p w14:paraId="719E81FD" w14:textId="4E0F32BF" w:rsidR="00B6162F" w:rsidRDefault="00B6162F">
      <w:pPr>
        <w:spacing w:line="360" w:lineRule="auto"/>
      </w:pPr>
      <w:r>
        <w:t>Soal 4.3 Transaction</w:t>
      </w:r>
    </w:p>
    <w:p w14:paraId="72FFE234" w14:textId="77777777" w:rsidR="00B6162F" w:rsidRDefault="00B6162F" w:rsidP="00B6162F">
      <w:pPr>
        <w:numPr>
          <w:ilvl w:val="0"/>
          <w:numId w:val="4"/>
        </w:numPr>
        <w:spacing w:line="360" w:lineRule="auto"/>
      </w:pPr>
      <w:r>
        <w:t>Buatlah sebuah transaction dengan skenario-skenario statement sebagai berikut:</w:t>
      </w:r>
    </w:p>
    <w:p w14:paraId="5D95CF83" w14:textId="77777777" w:rsidR="00B6162F" w:rsidRDefault="00B6162F" w:rsidP="00B6162F">
      <w:pPr>
        <w:numPr>
          <w:ilvl w:val="0"/>
          <w:numId w:val="3"/>
        </w:numPr>
        <w:spacing w:line="360" w:lineRule="auto"/>
      </w:pPr>
      <w:r>
        <w:t>Mulai transaction</w:t>
      </w:r>
    </w:p>
    <w:p w14:paraId="5746C0B6" w14:textId="77777777" w:rsidR="00B6162F" w:rsidRDefault="00B6162F" w:rsidP="00B6162F">
      <w:pPr>
        <w:numPr>
          <w:ilvl w:val="0"/>
          <w:numId w:val="3"/>
        </w:numPr>
        <w:spacing w:line="360" w:lineRule="auto"/>
      </w:pPr>
      <w:r>
        <w:t>Insert data produk sebanyak 3 record</w:t>
      </w:r>
    </w:p>
    <w:p w14:paraId="505BE414" w14:textId="77777777" w:rsidR="00B6162F" w:rsidRDefault="00B6162F" w:rsidP="00B6162F">
      <w:pPr>
        <w:numPr>
          <w:ilvl w:val="0"/>
          <w:numId w:val="3"/>
        </w:numPr>
        <w:spacing w:line="360" w:lineRule="auto"/>
      </w:pPr>
      <w:r>
        <w:t>Update data stok salah satu produk</w:t>
      </w:r>
    </w:p>
    <w:p w14:paraId="7049A48F" w14:textId="77777777" w:rsidR="00B6162F" w:rsidRDefault="00B6162F" w:rsidP="00B6162F">
      <w:pPr>
        <w:numPr>
          <w:ilvl w:val="0"/>
          <w:numId w:val="3"/>
        </w:numPr>
        <w:spacing w:line="360" w:lineRule="auto"/>
      </w:pPr>
      <w:r>
        <w:t>Buat savepoint</w:t>
      </w:r>
    </w:p>
    <w:p w14:paraId="543B0539" w14:textId="77777777" w:rsidR="00B6162F" w:rsidRDefault="00B6162F" w:rsidP="00B6162F">
      <w:pPr>
        <w:numPr>
          <w:ilvl w:val="0"/>
          <w:numId w:val="3"/>
        </w:numPr>
        <w:spacing w:line="360" w:lineRule="auto"/>
      </w:pPr>
      <w:r>
        <w:t>Hapus salah satu data pembayaran</w:t>
      </w:r>
    </w:p>
    <w:p w14:paraId="77443E89" w14:textId="77777777" w:rsidR="00B6162F" w:rsidRDefault="00B6162F" w:rsidP="00B6162F">
      <w:pPr>
        <w:numPr>
          <w:ilvl w:val="0"/>
          <w:numId w:val="3"/>
        </w:numPr>
        <w:spacing w:line="360" w:lineRule="auto"/>
      </w:pPr>
      <w:r>
        <w:t>Kembali ke savepoint</w:t>
      </w:r>
    </w:p>
    <w:p w14:paraId="101FFE04" w14:textId="77777777" w:rsidR="00B6162F" w:rsidRDefault="00B6162F" w:rsidP="00B6162F">
      <w:pPr>
        <w:numPr>
          <w:ilvl w:val="0"/>
          <w:numId w:val="3"/>
        </w:numPr>
        <w:spacing w:line="360" w:lineRule="auto"/>
      </w:pPr>
      <w:r>
        <w:t>Update data iuran salah satu kartu</w:t>
      </w:r>
    </w:p>
    <w:p w14:paraId="366096D3" w14:textId="77777777" w:rsidR="00B6162F" w:rsidRDefault="00B6162F" w:rsidP="00B6162F">
      <w:pPr>
        <w:numPr>
          <w:ilvl w:val="0"/>
          <w:numId w:val="3"/>
        </w:numPr>
        <w:spacing w:line="360" w:lineRule="auto"/>
      </w:pPr>
      <w:r>
        <w:t>Akhiri transaction dengan commit</w:t>
      </w:r>
    </w:p>
    <w:p w14:paraId="3286FF69" w14:textId="77777777" w:rsidR="00B6162F" w:rsidRDefault="00B6162F" w:rsidP="00B6162F">
      <w:pPr>
        <w:spacing w:line="360" w:lineRule="auto"/>
        <w:ind w:left="720"/>
        <w:rPr>
          <w:rFonts w:ascii="Courier New" w:eastAsia="Courier New" w:hAnsi="Courier New" w:cs="Courier New"/>
          <w:i/>
          <w:color w:val="FF0000"/>
          <w:sz w:val="20"/>
          <w:szCs w:val="20"/>
        </w:rPr>
      </w:pPr>
      <w:r>
        <w:rPr>
          <w:rFonts w:ascii="Courier New" w:eastAsia="Courier New" w:hAnsi="Courier New" w:cs="Courier New"/>
          <w:i/>
          <w:color w:val="FF0000"/>
          <w:sz w:val="20"/>
          <w:szCs w:val="20"/>
        </w:rPr>
        <w:t>START TRANSACTION ...</w:t>
      </w:r>
    </w:p>
    <w:p w14:paraId="0001220F" w14:textId="77777777" w:rsidR="00B6162F" w:rsidRDefault="00B6162F" w:rsidP="00B6162F">
      <w:pPr>
        <w:numPr>
          <w:ilvl w:val="0"/>
          <w:numId w:val="4"/>
        </w:numPr>
        <w:spacing w:line="360" w:lineRule="auto"/>
      </w:pPr>
      <w:r>
        <w:lastRenderedPageBreak/>
        <w:t>Berikan penjelasan kapan saat yang tepat menggunakan LOCK TABLES READ</w:t>
      </w:r>
    </w:p>
    <w:p w14:paraId="1B50E469" w14:textId="44412422" w:rsidR="00041905" w:rsidRDefault="00041905" w:rsidP="00041905">
      <w:pPr>
        <w:spacing w:line="360" w:lineRule="auto"/>
        <w:ind w:left="720"/>
      </w:pPr>
      <w:r>
        <w:t>LOCK TABLES READ berguna saat mau mendapatkan akses baca ke tabel atau tabel-tabel tertentu dan memastikan bahwa data tersebut tidak berubah selama operasi baca dilakukan. Hal ini berguna ketika situasi di mana Anda ingin memastikan konsistensi data pada saat membaca dari tabel.</w:t>
      </w:r>
    </w:p>
    <w:p w14:paraId="095760B2" w14:textId="5D334EAF" w:rsidR="00041905" w:rsidRDefault="00041905" w:rsidP="00041905">
      <w:pPr>
        <w:spacing w:line="360" w:lineRule="auto"/>
        <w:ind w:left="720"/>
      </w:pPr>
      <w:r>
        <w:t>Contoh penggunaan LOCK TABLES READ:</w:t>
      </w:r>
    </w:p>
    <w:p w14:paraId="78254A41" w14:textId="56CFDBDC" w:rsidR="00041905" w:rsidRDefault="00041905" w:rsidP="00041905">
      <w:pPr>
        <w:pStyle w:val="ListParagraph"/>
        <w:numPr>
          <w:ilvl w:val="0"/>
          <w:numId w:val="5"/>
        </w:numPr>
        <w:spacing w:line="360" w:lineRule="auto"/>
      </w:pPr>
      <w:r>
        <w:t>Saat menjalankan operasi pembacaan panjang atau kompleks yang memerlukan data yang rumit selama pembacaan.</w:t>
      </w:r>
    </w:p>
    <w:p w14:paraId="499E854A" w14:textId="3B9936E0" w:rsidR="00041905" w:rsidRDefault="00041905" w:rsidP="00041905">
      <w:pPr>
        <w:pStyle w:val="ListParagraph"/>
        <w:numPr>
          <w:ilvl w:val="0"/>
          <w:numId w:val="5"/>
        </w:numPr>
        <w:spacing w:line="360" w:lineRule="auto"/>
      </w:pPr>
      <w:r>
        <w:t>Saat ingin melakukan backup atau duplikasi data dari tabel, dan Anda ingin memastikan bahwa data tidak berubah selama proses backup berlangsung.</w:t>
      </w:r>
    </w:p>
    <w:p w14:paraId="5DB5C431" w14:textId="77777777" w:rsidR="00B6162F" w:rsidRDefault="00B6162F" w:rsidP="00B6162F">
      <w:pPr>
        <w:numPr>
          <w:ilvl w:val="0"/>
          <w:numId w:val="4"/>
        </w:numPr>
        <w:spacing w:line="360" w:lineRule="auto"/>
      </w:pPr>
      <w:r>
        <w:t>Berikan penjelasan kapan saat yang tepat menggunakan LOCK TABLES WRITE</w:t>
      </w:r>
    </w:p>
    <w:p w14:paraId="71E76767" w14:textId="72583385" w:rsidR="00041905" w:rsidRDefault="00041905" w:rsidP="00041905">
      <w:pPr>
        <w:pStyle w:val="ListParagraph"/>
        <w:spacing w:line="360" w:lineRule="auto"/>
      </w:pPr>
      <w:r>
        <w:t>LOCK TABLES WRITE berguna saat mau memperoleh akses tulis khusus ke tabel atau tabel-tabel tertentu, sehingga tanpa ada operasi tulis lain yang dapat dilakukan pada tabel tersebut selama penguncian berlangsung. Hal ini bermanfaat dalam situasi di mana Anda perlu melakukan operasi yang dapat memengaruhi data yang signifikan dalam tabel.</w:t>
      </w:r>
    </w:p>
    <w:p w14:paraId="5576D8AC" w14:textId="51D5E321" w:rsidR="00041905" w:rsidRDefault="00041905" w:rsidP="00041905">
      <w:pPr>
        <w:pStyle w:val="ListParagraph"/>
        <w:spacing w:line="360" w:lineRule="auto"/>
      </w:pPr>
      <w:r>
        <w:t>Contoh penggunaan LOCK TABLES WRITE:</w:t>
      </w:r>
    </w:p>
    <w:p w14:paraId="4B631ADF" w14:textId="180F4A58" w:rsidR="00041905" w:rsidRDefault="00041905" w:rsidP="00041905">
      <w:pPr>
        <w:pStyle w:val="ListParagraph"/>
        <w:numPr>
          <w:ilvl w:val="0"/>
          <w:numId w:val="5"/>
        </w:numPr>
        <w:spacing w:line="360" w:lineRule="auto"/>
      </w:pPr>
      <w:r>
        <w:t>Saat melakukan operasi penulisan rumit yang memerlukan konsistensi tinggi dan tidak diperbolehkan ada operasi tulis lain yang terjadi pada tabel tersebut selama operasi sedang berlangsung.</w:t>
      </w:r>
    </w:p>
    <w:p w14:paraId="21346857" w14:textId="2169C641" w:rsidR="00B6162F" w:rsidRDefault="00B6162F" w:rsidP="00B6162F">
      <w:pPr>
        <w:spacing w:line="360" w:lineRule="auto"/>
        <w:ind w:left="720"/>
      </w:pPr>
    </w:p>
    <w:p w14:paraId="381AB0DD" w14:textId="77777777" w:rsidR="00B6162F" w:rsidRDefault="00B6162F">
      <w:pPr>
        <w:spacing w:line="360" w:lineRule="auto"/>
      </w:pPr>
    </w:p>
    <w:sectPr w:rsidR="00B6162F">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4BA590" w14:textId="77777777" w:rsidR="007B2182" w:rsidRDefault="007B2182">
      <w:r>
        <w:separator/>
      </w:r>
    </w:p>
  </w:endnote>
  <w:endnote w:type="continuationSeparator" w:id="0">
    <w:p w14:paraId="133F7ADF" w14:textId="77777777" w:rsidR="007B2182" w:rsidRDefault="007B21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5" w14:textId="46C2F6CD" w:rsidR="00C25193" w:rsidRDefault="006F1230">
    <w:pPr>
      <w:pBdr>
        <w:top w:val="nil"/>
        <w:left w:val="nil"/>
        <w:bottom w:val="nil"/>
        <w:right w:val="nil"/>
        <w:between w:val="nil"/>
      </w:pBdr>
      <w:rPr>
        <w:color w:val="000000"/>
      </w:rPr>
    </w:pPr>
    <w:r>
      <w:rPr>
        <w:color w:val="5B9BD5"/>
        <w:sz w:val="20"/>
        <w:szCs w:val="20"/>
      </w:rPr>
      <w:t xml:space="preserve">Join Table &amp; View </w:t>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r>
    <w:r>
      <w:rPr>
        <w:color w:val="5B9BD5"/>
        <w:sz w:val="20"/>
        <w:szCs w:val="20"/>
      </w:rPr>
      <w:tab/>
      <w:t xml:space="preserve">          </w:t>
    </w:r>
    <w:r>
      <w:rPr>
        <w:color w:val="5B9BD5"/>
        <w:sz w:val="20"/>
        <w:szCs w:val="20"/>
      </w:rPr>
      <w:fldChar w:fldCharType="begin"/>
    </w:r>
    <w:r>
      <w:rPr>
        <w:color w:val="5B9BD5"/>
        <w:sz w:val="20"/>
        <w:szCs w:val="20"/>
      </w:rPr>
      <w:instrText>PAGE</w:instrText>
    </w:r>
    <w:r>
      <w:rPr>
        <w:color w:val="5B9BD5"/>
        <w:sz w:val="20"/>
        <w:szCs w:val="20"/>
      </w:rPr>
      <w:fldChar w:fldCharType="separate"/>
    </w:r>
    <w:r w:rsidR="00CA71F3">
      <w:rPr>
        <w:noProof/>
        <w:color w:val="5B9BD5"/>
        <w:sz w:val="20"/>
        <w:szCs w:val="20"/>
      </w:rPr>
      <w:t>1</w:t>
    </w:r>
    <w:r>
      <w:rPr>
        <w:color w:val="5B9BD5"/>
        <w:sz w:val="20"/>
        <w:szCs w:val="20"/>
      </w:rPr>
      <w:fldChar w:fldCharType="end"/>
    </w:r>
  </w:p>
  <w:p w14:paraId="00000086" w14:textId="77777777" w:rsidR="00C25193" w:rsidRDefault="00C25193">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A187" w14:textId="77777777" w:rsidR="007B2182" w:rsidRDefault="007B2182">
      <w:r>
        <w:separator/>
      </w:r>
    </w:p>
  </w:footnote>
  <w:footnote w:type="continuationSeparator" w:id="0">
    <w:p w14:paraId="78F9851F" w14:textId="77777777" w:rsidR="007B2182" w:rsidRDefault="007B21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4" w14:textId="77777777" w:rsidR="00C25193" w:rsidRDefault="006F1230">
    <w:pPr>
      <w:pBdr>
        <w:top w:val="nil"/>
        <w:left w:val="nil"/>
        <w:bottom w:val="nil"/>
        <w:right w:val="nil"/>
        <w:between w:val="nil"/>
      </w:pBdr>
      <w:jc w:val="right"/>
      <w:rPr>
        <w:color w:val="000000"/>
      </w:rPr>
    </w:pPr>
    <w:r>
      <w:rPr>
        <w:color w:val="000000"/>
      </w:rPr>
      <w:t>Worksheet-</w:t>
    </w:r>
    <w:r>
      <w:t>4</w:t>
    </w:r>
    <w:r>
      <w:rPr>
        <w:color w:val="000000"/>
      </w:rPr>
      <w:t xml:space="preserve"> | </w:t>
    </w:r>
    <w:r>
      <w:t>Join Table &amp; 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6738C"/>
    <w:multiLevelType w:val="multilevel"/>
    <w:tmpl w:val="3CFA92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14B7BF0"/>
    <w:multiLevelType w:val="hybridMultilevel"/>
    <w:tmpl w:val="3554272C"/>
    <w:lvl w:ilvl="0" w:tplc="2138DCB2">
      <w:numFmt w:val="bullet"/>
      <w:lvlText w:val="-"/>
      <w:lvlJc w:val="left"/>
      <w:pPr>
        <w:ind w:left="1080" w:hanging="360"/>
      </w:pPr>
      <w:rPr>
        <w:rFonts w:ascii="Calibri" w:eastAsia="Calibri" w:hAnsi="Calibri" w:cs="Calibri"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15:restartNumberingAfterBreak="0">
    <w:nsid w:val="24405313"/>
    <w:multiLevelType w:val="multilevel"/>
    <w:tmpl w:val="70084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3838BA"/>
    <w:multiLevelType w:val="multilevel"/>
    <w:tmpl w:val="D0909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0524AD"/>
    <w:multiLevelType w:val="multilevel"/>
    <w:tmpl w:val="5F1644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86752036">
    <w:abstractNumId w:val="0"/>
  </w:num>
  <w:num w:numId="2" w16cid:durableId="1017122572">
    <w:abstractNumId w:val="4"/>
  </w:num>
  <w:num w:numId="3" w16cid:durableId="1062485607">
    <w:abstractNumId w:val="3"/>
  </w:num>
  <w:num w:numId="4" w16cid:durableId="1763408589">
    <w:abstractNumId w:val="2"/>
  </w:num>
  <w:num w:numId="5" w16cid:durableId="4650501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193"/>
    <w:rsid w:val="00041905"/>
    <w:rsid w:val="00074A3F"/>
    <w:rsid w:val="002951D5"/>
    <w:rsid w:val="00357042"/>
    <w:rsid w:val="003936D2"/>
    <w:rsid w:val="004E06BF"/>
    <w:rsid w:val="004F63DF"/>
    <w:rsid w:val="006F1230"/>
    <w:rsid w:val="007B2182"/>
    <w:rsid w:val="008747AC"/>
    <w:rsid w:val="008A1A82"/>
    <w:rsid w:val="00911D37"/>
    <w:rsid w:val="009625C3"/>
    <w:rsid w:val="00983027"/>
    <w:rsid w:val="00A61151"/>
    <w:rsid w:val="00B6162F"/>
    <w:rsid w:val="00C25193"/>
    <w:rsid w:val="00CA71F3"/>
    <w:rsid w:val="00EF4EE6"/>
    <w:rsid w:val="00F22C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DB52"/>
  <w15:docId w15:val="{C0865D68-A47F-41E0-81C2-7C738EF14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840C84"/>
    <w:pPr>
      <w:ind w:left="720"/>
      <w:contextualSpacing/>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GUl0nSnt1QeHM7ziP2EKflcfhg==">AMUW2mUEBqF5OOeUpdVfzZGaE8L5IdUN24YDFxO3dxuF/W2OxxJZ/X5Bx9Xvq46J8HZ/k4AGFxblIZVZCdlArhvc2h8nzBQnvp2HPuBeq8W/DVyHE8RArCc=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571</TotalTime>
  <Pages>5</Pages>
  <Words>720</Words>
  <Characters>4110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rojulman</dc:creator>
  <cp:lastModifiedBy>laptop acer</cp:lastModifiedBy>
  <cp:revision>15</cp:revision>
  <dcterms:created xsi:type="dcterms:W3CDTF">2021-03-18T20:15:00Z</dcterms:created>
  <dcterms:modified xsi:type="dcterms:W3CDTF">2024-04-27T11:08:00Z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
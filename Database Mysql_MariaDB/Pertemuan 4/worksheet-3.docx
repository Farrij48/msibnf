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4963F513" w:rsidR="00CE1147" w:rsidRDefault="00433518">
      <w:r>
        <w:t>Nama</w:t>
      </w:r>
      <w:r>
        <w:tab/>
        <w:t>:</w:t>
      </w:r>
      <w:r w:rsidR="00B065E4">
        <w:t xml:space="preserve"> </w:t>
      </w:r>
      <w:proofErr w:type="spellStart"/>
      <w:r w:rsidR="00B065E4">
        <w:t>Moh</w:t>
      </w:r>
      <w:proofErr w:type="spellEnd"/>
      <w:r w:rsidR="00B065E4">
        <w:t xml:space="preserve"> </w:t>
      </w:r>
      <w:proofErr w:type="spellStart"/>
      <w:r w:rsidR="00B065E4">
        <w:t>Farrij</w:t>
      </w:r>
      <w:proofErr w:type="spellEnd"/>
      <w:r w:rsidR="00B065E4">
        <w:t xml:space="preserve"> Wajdi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 xml:space="preserve">MariaDB [dbtoko1]&gt; SELECT </w:t>
      </w:r>
      <w:proofErr w:type="gramStart"/>
      <w:r w:rsidRPr="007E2192">
        <w:t>SUM(</w:t>
      </w:r>
      <w:proofErr w:type="spellStart"/>
      <w:proofErr w:type="gramEnd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ini yang </w:t>
      </w:r>
      <w:proofErr w:type="spellStart"/>
      <w:r>
        <w:t>betul</w:t>
      </w:r>
      <w:proofErr w:type="spellEnd"/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dengan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secara </w:t>
      </w:r>
      <w:proofErr w:type="spellStart"/>
      <w:r>
        <w:t>keseluruhan</w:t>
      </w:r>
      <w:proofErr w:type="spellEnd"/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1A9B8140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5ABA4060" w14:textId="1C817227" w:rsidR="006D322E" w:rsidRDefault="006D322E" w:rsidP="003871AE">
      <w:pPr>
        <w:spacing w:line="360" w:lineRule="auto"/>
        <w:ind w:left="720"/>
      </w:pPr>
      <w:r w:rsidRPr="006D322E">
        <w:t xml:space="preserve">MariaDB [dbpos_sib6]&gt; SELECT * FROM </w:t>
      </w:r>
      <w:proofErr w:type="spellStart"/>
      <w:r w:rsidRPr="006D322E">
        <w:t>pelanggan</w:t>
      </w:r>
      <w:proofErr w:type="spellEnd"/>
      <w:r w:rsidRPr="006D322E">
        <w:t xml:space="preserve"> WHERE </w:t>
      </w:r>
      <w:proofErr w:type="gramStart"/>
      <w:r w:rsidRPr="006D322E">
        <w:t>YEAR(</w:t>
      </w:r>
      <w:proofErr w:type="spellStart"/>
      <w:proofErr w:type="gramEnd"/>
      <w:r w:rsidRPr="006D322E">
        <w:t>tgl_lahir</w:t>
      </w:r>
      <w:proofErr w:type="spellEnd"/>
      <w:r w:rsidRPr="006D322E">
        <w:t>) BETWEEN 1980 AND 1990;</w:t>
      </w:r>
      <w:r>
        <w:t xml:space="preserve"> //yang </w:t>
      </w:r>
      <w:proofErr w:type="spellStart"/>
      <w:r>
        <w:t>benar</w:t>
      </w:r>
      <w:proofErr w:type="spellEnd"/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sekarang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111851" w:rsidR="00CE1147" w:rsidRDefault="00433518">
      <w:pPr>
        <w:numPr>
          <w:ilvl w:val="0"/>
          <w:numId w:val="4"/>
        </w:numPr>
        <w:spacing w:line="360" w:lineRule="auto"/>
      </w:pPr>
      <w:r>
        <w:t xml:space="preserve">Berapa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17DEAD1A" w14:textId="70A6D2F3" w:rsidR="00D73C36" w:rsidRDefault="00D73C36" w:rsidP="00D73C36">
      <w:pPr>
        <w:spacing w:line="360" w:lineRule="auto"/>
        <w:ind w:left="720"/>
      </w:pPr>
      <w:r>
        <w:lastRenderedPageBreak/>
        <w:t xml:space="preserve">MariaDB [dbpos_sib6]&gt;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total_pelanggan</w:t>
      </w:r>
      <w:proofErr w:type="spellEnd"/>
      <w:r>
        <w:t xml:space="preserve"> </w:t>
      </w:r>
      <w:r>
        <w:t xml:space="preserve">FROM </w:t>
      </w:r>
      <w:proofErr w:type="spellStart"/>
      <w:r>
        <w:t>pelanggan</w:t>
      </w:r>
      <w:proofErr w:type="spellEnd"/>
      <w:r>
        <w:t xml:space="preserve"> </w:t>
      </w:r>
      <w:r>
        <w:t>WHERE YEAR(</w:t>
      </w:r>
      <w:proofErr w:type="spellStart"/>
      <w:r>
        <w:t>tgl_lahir</w:t>
      </w:r>
      <w:proofErr w:type="spellEnd"/>
      <w:r>
        <w:t>) = 1998;</w:t>
      </w:r>
    </w:p>
    <w:p w14:paraId="00000016" w14:textId="4AF7ADE3" w:rsidR="00CE1147" w:rsidRDefault="00433518">
      <w:pPr>
        <w:numPr>
          <w:ilvl w:val="0"/>
          <w:numId w:val="4"/>
        </w:numPr>
        <w:spacing w:line="360" w:lineRule="auto"/>
      </w:pPr>
      <w:r>
        <w:t xml:space="preserve">Berapa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1AD6AFD0" w14:textId="538B4DA6" w:rsidR="00D73C36" w:rsidRDefault="008F4CCF" w:rsidP="00D73C36">
      <w:pPr>
        <w:spacing w:line="360" w:lineRule="auto"/>
        <w:ind w:left="720"/>
      </w:pPr>
      <w:r w:rsidRPr="008F4CCF">
        <w:t xml:space="preserve">MariaDB [dbpos_sib6]&gt; SELECT </w:t>
      </w:r>
      <w:proofErr w:type="gramStart"/>
      <w:r w:rsidRPr="008F4CCF">
        <w:t>COUNT(</w:t>
      </w:r>
      <w:proofErr w:type="gramEnd"/>
      <w:r w:rsidRPr="008F4CCF">
        <w:t xml:space="preserve">*) AS </w:t>
      </w:r>
      <w:proofErr w:type="spellStart"/>
      <w:r w:rsidRPr="008F4CCF">
        <w:t>jml_pelanggan_perempuan_jkt</w:t>
      </w:r>
      <w:proofErr w:type="spellEnd"/>
      <w:r w:rsidRPr="008F4CCF">
        <w:t xml:space="preserve"> FROM </w:t>
      </w:r>
      <w:proofErr w:type="spellStart"/>
      <w:r w:rsidRPr="008F4CCF">
        <w:t>pelanggan</w:t>
      </w:r>
      <w:proofErr w:type="spellEnd"/>
      <w:r w:rsidRPr="008F4CCF">
        <w:t xml:space="preserve"> WHERE </w:t>
      </w:r>
      <w:proofErr w:type="spellStart"/>
      <w:r w:rsidRPr="008F4CCF">
        <w:t>jk</w:t>
      </w:r>
      <w:proofErr w:type="spellEnd"/>
      <w:r w:rsidRPr="008F4CCF">
        <w:t xml:space="preserve"> = 'P' AND </w:t>
      </w:r>
      <w:proofErr w:type="spellStart"/>
      <w:r w:rsidRPr="008F4CCF">
        <w:t>tmp_lahir</w:t>
      </w:r>
      <w:proofErr w:type="spellEnd"/>
      <w:r w:rsidRPr="008F4CCF">
        <w:t xml:space="preserve"> = 'Jakarta';</w:t>
      </w:r>
    </w:p>
    <w:p w14:paraId="00000017" w14:textId="52F20DE9" w:rsidR="00CE1147" w:rsidRDefault="00433518">
      <w:pPr>
        <w:numPr>
          <w:ilvl w:val="0"/>
          <w:numId w:val="4"/>
        </w:numPr>
        <w:spacing w:line="360" w:lineRule="auto"/>
      </w:pPr>
      <w:r>
        <w:t xml:space="preserve">Berapa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semua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2B0C80B5" w14:textId="6C9F6888" w:rsidR="008F4CCF" w:rsidRDefault="008F4CCF" w:rsidP="008F4CCF">
      <w:pPr>
        <w:spacing w:line="360" w:lineRule="auto"/>
        <w:ind w:left="720"/>
      </w:pPr>
      <w:r w:rsidRPr="008F4CCF">
        <w:t xml:space="preserve">MariaDB [dbpos_sib6]&gt; SELECT </w:t>
      </w:r>
      <w:proofErr w:type="gramStart"/>
      <w:r w:rsidRPr="008F4CCF">
        <w:t>SUM(</w:t>
      </w:r>
      <w:proofErr w:type="spellStart"/>
      <w:proofErr w:type="gramEnd"/>
      <w:r w:rsidRPr="008F4CCF">
        <w:t>stok</w:t>
      </w:r>
      <w:proofErr w:type="spellEnd"/>
      <w:r w:rsidRPr="008F4CCF">
        <w:t xml:space="preserve">) AS total_stok_harga_dibawah_10000 FROM </w:t>
      </w:r>
      <w:proofErr w:type="spellStart"/>
      <w:r w:rsidRPr="008F4CCF">
        <w:t>produk</w:t>
      </w:r>
      <w:proofErr w:type="spellEnd"/>
      <w:r w:rsidRPr="008F4CCF">
        <w:t xml:space="preserve"> WHERE </w:t>
      </w:r>
      <w:proofErr w:type="spellStart"/>
      <w:r w:rsidRPr="008F4CCF">
        <w:t>harga_jual</w:t>
      </w:r>
      <w:proofErr w:type="spellEnd"/>
      <w:r w:rsidRPr="008F4CCF">
        <w:t xml:space="preserve"> &lt; 10000;</w:t>
      </w:r>
    </w:p>
    <w:p w14:paraId="00000018" w14:textId="0FF7760E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2378B8BA" w14:textId="40EAF546" w:rsidR="008F4CCF" w:rsidRDefault="008F4CCF" w:rsidP="008F4CCF">
      <w:pPr>
        <w:spacing w:line="360" w:lineRule="auto"/>
        <w:ind w:left="720"/>
      </w:pPr>
      <w:r w:rsidRPr="008F4CCF">
        <w:t xml:space="preserve">MariaDB [dbpos_sib6]&gt; SELECT </w:t>
      </w:r>
      <w:proofErr w:type="gramStart"/>
      <w:r w:rsidRPr="008F4CCF">
        <w:t>COUNT(</w:t>
      </w:r>
      <w:proofErr w:type="gramEnd"/>
      <w:r w:rsidRPr="008F4CCF">
        <w:t xml:space="preserve">*) AS </w:t>
      </w:r>
      <w:proofErr w:type="spellStart"/>
      <w:r w:rsidRPr="008F4CCF">
        <w:t>jml_produk_dg_kode_awal_k</w:t>
      </w:r>
      <w:proofErr w:type="spellEnd"/>
      <w:r w:rsidRPr="008F4CCF">
        <w:t xml:space="preserve"> FROM </w:t>
      </w:r>
      <w:proofErr w:type="spellStart"/>
      <w:r w:rsidRPr="008F4CCF">
        <w:t>produk</w:t>
      </w:r>
      <w:proofErr w:type="spellEnd"/>
      <w:r w:rsidRPr="008F4CCF">
        <w:t xml:space="preserve"> WHERE </w:t>
      </w:r>
      <w:proofErr w:type="spellStart"/>
      <w:r w:rsidRPr="008F4CCF">
        <w:t>kode</w:t>
      </w:r>
      <w:proofErr w:type="spellEnd"/>
      <w:r w:rsidRPr="008F4CCF">
        <w:t xml:space="preserve"> LIKE 'K%';</w:t>
      </w:r>
    </w:p>
    <w:p w14:paraId="00000019" w14:textId="668F77A0" w:rsidR="00CE1147" w:rsidRDefault="00433518">
      <w:pPr>
        <w:numPr>
          <w:ilvl w:val="0"/>
          <w:numId w:val="4"/>
        </w:numPr>
        <w:spacing w:line="360" w:lineRule="auto"/>
      </w:pPr>
      <w:r>
        <w:t xml:space="preserve">Berapa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28ED2658" w14:textId="5F1BB5B1" w:rsidR="00882F3C" w:rsidRDefault="00882F3C" w:rsidP="00882F3C">
      <w:pPr>
        <w:spacing w:line="360" w:lineRule="auto"/>
        <w:ind w:left="720"/>
      </w:pPr>
      <w:r w:rsidRPr="00882F3C">
        <w:t xml:space="preserve">SELECT </w:t>
      </w:r>
      <w:proofErr w:type="gramStart"/>
      <w:r w:rsidRPr="00882F3C">
        <w:t>AVG(</w:t>
      </w:r>
      <w:proofErr w:type="spellStart"/>
      <w:proofErr w:type="gramEnd"/>
      <w:r w:rsidRPr="00882F3C">
        <w:t>harga_jual</w:t>
      </w:r>
      <w:proofErr w:type="spellEnd"/>
      <w:r w:rsidRPr="00882F3C">
        <w:t xml:space="preserve">) AS harga_rata_rata_produk_diatas_1jt FROM </w:t>
      </w:r>
      <w:proofErr w:type="spellStart"/>
      <w:r w:rsidRPr="00882F3C">
        <w:t>produk</w:t>
      </w:r>
      <w:proofErr w:type="spellEnd"/>
      <w:r w:rsidRPr="00882F3C">
        <w:t xml:space="preserve"> WHERE </w:t>
      </w:r>
      <w:proofErr w:type="spellStart"/>
      <w:r w:rsidRPr="00882F3C">
        <w:t>harga_jual</w:t>
      </w:r>
      <w:proofErr w:type="spellEnd"/>
      <w:r w:rsidRPr="00882F3C">
        <w:t xml:space="preserve"> &gt; 1000000;</w:t>
      </w:r>
    </w:p>
    <w:p w14:paraId="0000001A" w14:textId="7753BE7B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62BF5E8F" w14:textId="7F9632A3" w:rsidR="00882F3C" w:rsidRDefault="00882F3C" w:rsidP="00882F3C">
      <w:pPr>
        <w:spacing w:line="360" w:lineRule="auto"/>
        <w:ind w:left="720"/>
      </w:pPr>
      <w:r w:rsidRPr="00882F3C">
        <w:t xml:space="preserve">MariaDB [dbpos_sib6]&gt; SELECT </w:t>
      </w:r>
      <w:proofErr w:type="gramStart"/>
      <w:r w:rsidRPr="00882F3C">
        <w:t>MAX(</w:t>
      </w:r>
      <w:proofErr w:type="spellStart"/>
      <w:proofErr w:type="gramEnd"/>
      <w:r w:rsidRPr="00882F3C">
        <w:t>stok</w:t>
      </w:r>
      <w:proofErr w:type="spellEnd"/>
      <w:r w:rsidRPr="00882F3C">
        <w:t xml:space="preserve">) AS </w:t>
      </w:r>
      <w:proofErr w:type="spellStart"/>
      <w:r w:rsidRPr="00882F3C">
        <w:t>jml_stok_terbesar</w:t>
      </w:r>
      <w:proofErr w:type="spellEnd"/>
      <w:r w:rsidRPr="00882F3C">
        <w:t xml:space="preserve"> FROM </w:t>
      </w:r>
      <w:proofErr w:type="spellStart"/>
      <w:r w:rsidRPr="00882F3C">
        <w:t>produk</w:t>
      </w:r>
      <w:proofErr w:type="spellEnd"/>
      <w:r w:rsidRPr="00882F3C">
        <w:t>;</w:t>
      </w:r>
    </w:p>
    <w:p w14:paraId="0000001B" w14:textId="44A036AB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515E29DE" w14:textId="52ACD6E4" w:rsidR="009F2082" w:rsidRDefault="009F2082" w:rsidP="009F2082">
      <w:pPr>
        <w:spacing w:line="360" w:lineRule="auto"/>
        <w:ind w:left="720"/>
      </w:pPr>
      <w:r w:rsidRPr="009F2082">
        <w:t xml:space="preserve">MariaDB [dbpos_sib6]&gt; SELECT </w:t>
      </w:r>
      <w:proofErr w:type="gramStart"/>
      <w:r w:rsidRPr="009F2082">
        <w:t>COUNT(</w:t>
      </w:r>
      <w:proofErr w:type="gramEnd"/>
      <w:r w:rsidRPr="009F2082">
        <w:t xml:space="preserve">*) AS </w:t>
      </w:r>
      <w:proofErr w:type="spellStart"/>
      <w:r w:rsidRPr="009F2082">
        <w:t>jml_produk_krg_dari_min_stok</w:t>
      </w:r>
      <w:proofErr w:type="spellEnd"/>
      <w:r w:rsidRPr="009F2082">
        <w:t xml:space="preserve"> FROM </w:t>
      </w:r>
      <w:proofErr w:type="spellStart"/>
      <w:r w:rsidRPr="009F2082">
        <w:t>produk</w:t>
      </w:r>
      <w:proofErr w:type="spellEnd"/>
      <w:r w:rsidRPr="009F2082">
        <w:t xml:space="preserve"> WHERE </w:t>
      </w:r>
      <w:proofErr w:type="spellStart"/>
      <w:r w:rsidRPr="009F2082">
        <w:t>stok</w:t>
      </w:r>
      <w:proofErr w:type="spellEnd"/>
      <w:r w:rsidRPr="009F2082">
        <w:t xml:space="preserve"> &lt; </w:t>
      </w:r>
      <w:proofErr w:type="spellStart"/>
      <w:r w:rsidRPr="009F2082">
        <w:t>min_stok</w:t>
      </w:r>
      <w:proofErr w:type="spellEnd"/>
      <w:r w:rsidRPr="009F2082">
        <w:t>;</w:t>
      </w:r>
    </w:p>
    <w:p w14:paraId="0000001C" w14:textId="74A8A42E" w:rsidR="00CE1147" w:rsidRDefault="00433518">
      <w:pPr>
        <w:numPr>
          <w:ilvl w:val="0"/>
          <w:numId w:val="4"/>
        </w:numPr>
        <w:spacing w:line="360" w:lineRule="auto"/>
      </w:pPr>
      <w:r>
        <w:t xml:space="preserve">Berapa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4AF7F36" w14:textId="0792DD4A" w:rsidR="009F2082" w:rsidRDefault="009F2082" w:rsidP="009F2082">
      <w:pPr>
        <w:spacing w:line="360" w:lineRule="auto"/>
        <w:ind w:left="720"/>
      </w:pPr>
      <w:r w:rsidRPr="009F2082">
        <w:t xml:space="preserve">MariaDB [dbpos_sib6]&gt; SELECT </w:t>
      </w:r>
      <w:proofErr w:type="gramStart"/>
      <w:r w:rsidRPr="009F2082">
        <w:t>SUM(</w:t>
      </w:r>
      <w:proofErr w:type="spellStart"/>
      <w:proofErr w:type="gramEnd"/>
      <w:r w:rsidRPr="009F2082">
        <w:t>stok</w:t>
      </w:r>
      <w:proofErr w:type="spellEnd"/>
      <w:r w:rsidRPr="009F2082">
        <w:t xml:space="preserve"> * </w:t>
      </w:r>
      <w:proofErr w:type="spellStart"/>
      <w:r w:rsidRPr="009F2082">
        <w:t>harga_beli</w:t>
      </w:r>
      <w:proofErr w:type="spellEnd"/>
      <w:r w:rsidRPr="009F2082">
        <w:t xml:space="preserve">) AS </w:t>
      </w:r>
      <w:proofErr w:type="spellStart"/>
      <w:r w:rsidRPr="009F2082">
        <w:t>total_asset</w:t>
      </w:r>
      <w:proofErr w:type="spellEnd"/>
      <w:r w:rsidRPr="009F2082">
        <w:t xml:space="preserve"> FROM </w:t>
      </w:r>
      <w:proofErr w:type="spellStart"/>
      <w:r w:rsidRPr="009F2082">
        <w:t>produk</w:t>
      </w:r>
      <w:proofErr w:type="spellEnd"/>
      <w:r w:rsidRPr="009F2082">
        <w:t>;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5E2132A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informasi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minimal atau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dengan informasi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tidak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3AA10723" w14:textId="41A529DD" w:rsidR="00DF0C70" w:rsidRDefault="00DF0C70" w:rsidP="00DF0C70">
      <w:pPr>
        <w:spacing w:line="360" w:lineRule="auto"/>
        <w:ind w:left="720"/>
      </w:pPr>
      <w:r w:rsidRPr="00DF0C70">
        <w:t xml:space="preserve">MariaDB [dbpos_sib6]&gt; SELECT id, </w:t>
      </w:r>
      <w:proofErr w:type="spellStart"/>
      <w:r w:rsidRPr="00DF0C70">
        <w:t>nama</w:t>
      </w:r>
      <w:proofErr w:type="spellEnd"/>
      <w:r w:rsidRPr="00DF0C70">
        <w:t xml:space="preserve">, </w:t>
      </w:r>
      <w:proofErr w:type="spellStart"/>
      <w:r w:rsidRPr="00DF0C70">
        <w:t>stok</w:t>
      </w:r>
      <w:proofErr w:type="spellEnd"/>
      <w:r w:rsidRPr="00DF0C70">
        <w:t xml:space="preserve">, CASE WHEN </w:t>
      </w:r>
      <w:proofErr w:type="spellStart"/>
      <w:r w:rsidRPr="00DF0C70">
        <w:t>stok</w:t>
      </w:r>
      <w:proofErr w:type="spellEnd"/>
      <w:r w:rsidRPr="00DF0C70">
        <w:t xml:space="preserve"> &lt;= </w:t>
      </w:r>
      <w:proofErr w:type="spellStart"/>
      <w:r w:rsidRPr="00DF0C70">
        <w:t>min_stok</w:t>
      </w:r>
      <w:proofErr w:type="spellEnd"/>
      <w:r w:rsidRPr="00DF0C70">
        <w:t xml:space="preserve"> THEN '</w:t>
      </w:r>
      <w:proofErr w:type="spellStart"/>
      <w:r w:rsidRPr="00DF0C70">
        <w:t>segera</w:t>
      </w:r>
      <w:proofErr w:type="spellEnd"/>
      <w:r w:rsidRPr="00DF0C70">
        <w:t xml:space="preserve"> </w:t>
      </w:r>
      <w:proofErr w:type="spellStart"/>
      <w:r w:rsidRPr="00DF0C70">
        <w:t>belanja</w:t>
      </w:r>
      <w:proofErr w:type="spellEnd"/>
      <w:r w:rsidRPr="00DF0C70">
        <w:t>' ELSE '</w:t>
      </w:r>
      <w:proofErr w:type="spellStart"/>
      <w:r w:rsidRPr="00DF0C70">
        <w:t>stok</w:t>
      </w:r>
      <w:proofErr w:type="spellEnd"/>
      <w:r w:rsidRPr="00DF0C70">
        <w:t xml:space="preserve"> </w:t>
      </w:r>
      <w:proofErr w:type="spellStart"/>
      <w:r w:rsidRPr="00DF0C70">
        <w:t>aman</w:t>
      </w:r>
      <w:proofErr w:type="spellEnd"/>
      <w:r w:rsidRPr="00DF0C70">
        <w:t xml:space="preserve">' END AS </w:t>
      </w:r>
      <w:proofErr w:type="spellStart"/>
      <w:r w:rsidRPr="00DF0C70">
        <w:t>status_stok</w:t>
      </w:r>
      <w:proofErr w:type="spellEnd"/>
      <w:r w:rsidRPr="00DF0C70">
        <w:t xml:space="preserve"> FROM </w:t>
      </w:r>
      <w:proofErr w:type="spellStart"/>
      <w:r w:rsidRPr="00DF0C70">
        <w:t>produk</w:t>
      </w:r>
      <w:proofErr w:type="spellEnd"/>
      <w:r w:rsidRPr="00DF0C70">
        <w:t>;</w:t>
      </w:r>
    </w:p>
    <w:p w14:paraId="00000021" w14:textId="0173B54C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‘Tua’</w:t>
      </w:r>
    </w:p>
    <w:p w14:paraId="4EFEC86D" w14:textId="6C84F5DD" w:rsidR="00590C74" w:rsidRDefault="00590C74" w:rsidP="00590C74">
      <w:pPr>
        <w:spacing w:line="360" w:lineRule="auto"/>
        <w:ind w:left="720"/>
      </w:pPr>
      <w:r w:rsidRPr="00590C74">
        <w:t xml:space="preserve">MariaDB [dbpos_sib6]&gt; SELECT id, </w:t>
      </w:r>
      <w:proofErr w:type="spellStart"/>
      <w:r w:rsidRPr="00590C74">
        <w:t>nama</w:t>
      </w:r>
      <w:proofErr w:type="spellEnd"/>
      <w:r w:rsidRPr="00590C74">
        <w:t xml:space="preserve">, </w:t>
      </w:r>
      <w:proofErr w:type="gramStart"/>
      <w:r w:rsidRPr="00590C74">
        <w:t>TIMESTAMPDIFF(</w:t>
      </w:r>
      <w:proofErr w:type="gramEnd"/>
      <w:r w:rsidRPr="00590C74">
        <w:t xml:space="preserve">YEAR, </w:t>
      </w:r>
      <w:proofErr w:type="spellStart"/>
      <w:r w:rsidRPr="00590C74">
        <w:t>tgl_lahir</w:t>
      </w:r>
      <w:proofErr w:type="spellEnd"/>
      <w:r w:rsidRPr="00590C74">
        <w:t xml:space="preserve">, CURDATE()) AS </w:t>
      </w:r>
      <w:proofErr w:type="spellStart"/>
      <w:r w:rsidRPr="00590C74">
        <w:t>umur</w:t>
      </w:r>
      <w:proofErr w:type="spellEnd"/>
      <w:r w:rsidRPr="00590C74">
        <w:t xml:space="preserve">, CASE WHEN TIMESTAMPDIFF(YEAR, </w:t>
      </w:r>
      <w:proofErr w:type="spellStart"/>
      <w:r w:rsidRPr="00590C74">
        <w:t>tgl_lahir</w:t>
      </w:r>
      <w:proofErr w:type="spellEnd"/>
      <w:r w:rsidRPr="00590C74">
        <w:t>, CURDATE()) &lt; 17 THEN '</w:t>
      </w:r>
      <w:proofErr w:type="spellStart"/>
      <w:r w:rsidRPr="00590C74">
        <w:t>muda</w:t>
      </w:r>
      <w:proofErr w:type="spellEnd"/>
      <w:r w:rsidRPr="00590C74">
        <w:t xml:space="preserve">' WHEN </w:t>
      </w:r>
      <w:r w:rsidRPr="00590C74">
        <w:lastRenderedPageBreak/>
        <w:t xml:space="preserve">TIMESTAMPDIFF(YEAR, </w:t>
      </w:r>
      <w:proofErr w:type="spellStart"/>
      <w:r w:rsidRPr="00590C74">
        <w:t>tgl_lahir</w:t>
      </w:r>
      <w:proofErr w:type="spellEnd"/>
      <w:r w:rsidRPr="00590C74">
        <w:t>, CURDATE()) BETWEEN 17 AND 55 THEN '</w:t>
      </w:r>
      <w:proofErr w:type="spellStart"/>
      <w:r w:rsidRPr="00590C74">
        <w:t>dewasa</w:t>
      </w:r>
      <w:proofErr w:type="spellEnd"/>
      <w:r w:rsidRPr="00590C74">
        <w:t>' ELSE '</w:t>
      </w:r>
      <w:proofErr w:type="spellStart"/>
      <w:r w:rsidRPr="00590C74">
        <w:t>tua</w:t>
      </w:r>
      <w:proofErr w:type="spellEnd"/>
      <w:r w:rsidRPr="00590C74">
        <w:t xml:space="preserve">' END AS </w:t>
      </w:r>
      <w:proofErr w:type="spellStart"/>
      <w:r w:rsidRPr="00590C74">
        <w:t>kategori_umur</w:t>
      </w:r>
      <w:proofErr w:type="spellEnd"/>
      <w:r w:rsidRPr="00590C74">
        <w:t xml:space="preserve"> FROM </w:t>
      </w:r>
      <w:proofErr w:type="spellStart"/>
      <w:r w:rsidRPr="00590C74">
        <w:t>pelanggan</w:t>
      </w:r>
      <w:proofErr w:type="spellEnd"/>
      <w:r w:rsidRPr="00590C74">
        <w:t>;</w:t>
      </w:r>
    </w:p>
    <w:p w14:paraId="00000022" w14:textId="37E8B971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untuk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‘Tidak Ada’</w:t>
      </w:r>
    </w:p>
    <w:p w14:paraId="761EEB01" w14:textId="5B48A031" w:rsidR="00590C74" w:rsidRDefault="00EA54B6" w:rsidP="00590C74">
      <w:pPr>
        <w:spacing w:line="360" w:lineRule="auto"/>
        <w:ind w:left="720"/>
      </w:pPr>
      <w:r w:rsidRPr="00EA54B6">
        <w:t>MariaDB [dbpos_sib6]&gt;</w:t>
      </w:r>
      <w:r>
        <w:t xml:space="preserve"> </w:t>
      </w:r>
      <w:r w:rsidR="00590C74" w:rsidRPr="00590C74">
        <w:t xml:space="preserve">SELECT id, </w:t>
      </w:r>
      <w:proofErr w:type="spellStart"/>
      <w:r w:rsidR="00590C74" w:rsidRPr="00590C74">
        <w:t>kode</w:t>
      </w:r>
      <w:proofErr w:type="spellEnd"/>
      <w:r w:rsidR="00590C74" w:rsidRPr="00590C74">
        <w:t xml:space="preserve">, </w:t>
      </w:r>
      <w:proofErr w:type="spellStart"/>
      <w:r w:rsidR="00590C74" w:rsidRPr="00590C74">
        <w:t>nama</w:t>
      </w:r>
      <w:proofErr w:type="spellEnd"/>
      <w:r w:rsidR="00590C74" w:rsidRPr="00590C74">
        <w:t xml:space="preserve">, CASE WHEN </w:t>
      </w:r>
      <w:proofErr w:type="spellStart"/>
      <w:r w:rsidR="00590C74" w:rsidRPr="00590C74">
        <w:t>kode</w:t>
      </w:r>
      <w:proofErr w:type="spellEnd"/>
      <w:r w:rsidR="00590C74" w:rsidRPr="00590C74">
        <w:t xml:space="preserve"> = 'TV01' THEN 'DVD Player' WHEN </w:t>
      </w:r>
      <w:proofErr w:type="spellStart"/>
      <w:r w:rsidR="00590C74" w:rsidRPr="00590C74">
        <w:t>kode</w:t>
      </w:r>
      <w:proofErr w:type="spellEnd"/>
      <w:r w:rsidR="00590C74" w:rsidRPr="00590C74">
        <w:t xml:space="preserve"> = 'K001' THEN 'Rice Cooker' ELSE 'Tidak Ada' END AS bonus FROM </w:t>
      </w:r>
      <w:proofErr w:type="spellStart"/>
      <w:r w:rsidR="00590C74" w:rsidRPr="00590C74">
        <w:t>produk</w:t>
      </w:r>
      <w:proofErr w:type="spellEnd"/>
      <w:r w:rsidR="00590C74" w:rsidRPr="00590C74">
        <w:t>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18BAA5C6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4B765D25" w14:textId="551E5D85" w:rsidR="00590C74" w:rsidRDefault="00EA54B6" w:rsidP="00590C74">
      <w:pPr>
        <w:spacing w:line="360" w:lineRule="auto"/>
        <w:ind w:left="720"/>
      </w:pPr>
      <w:r w:rsidRPr="00EA54B6">
        <w:t>MariaDB [dbpos_sib6]&gt;</w:t>
      </w:r>
      <w:r>
        <w:t xml:space="preserve"> </w:t>
      </w:r>
      <w:r w:rsidR="00590C74" w:rsidRPr="00590C74">
        <w:t xml:space="preserve">SELECT </w:t>
      </w:r>
      <w:proofErr w:type="spellStart"/>
      <w:r w:rsidR="00590C74" w:rsidRPr="00590C74">
        <w:t>tmp_lahir</w:t>
      </w:r>
      <w:proofErr w:type="spellEnd"/>
      <w:r w:rsidR="00590C74" w:rsidRPr="00590C74">
        <w:t xml:space="preserve">, </w:t>
      </w:r>
      <w:proofErr w:type="gramStart"/>
      <w:r w:rsidR="00590C74" w:rsidRPr="00590C74">
        <w:t>COUNT(</w:t>
      </w:r>
      <w:proofErr w:type="gramEnd"/>
      <w:r w:rsidR="00590C74" w:rsidRPr="00590C74">
        <w:t xml:space="preserve">*) AS </w:t>
      </w:r>
      <w:proofErr w:type="spellStart"/>
      <w:r w:rsidR="00590C74" w:rsidRPr="00590C74">
        <w:t>jumlah_pelanggan</w:t>
      </w:r>
      <w:proofErr w:type="spellEnd"/>
      <w:r w:rsidR="00590C74" w:rsidRPr="00590C74">
        <w:t xml:space="preserve"> FROM </w:t>
      </w:r>
      <w:proofErr w:type="spellStart"/>
      <w:r w:rsidR="00590C74" w:rsidRPr="00590C74">
        <w:t>pelanggan</w:t>
      </w:r>
      <w:proofErr w:type="spellEnd"/>
      <w:r w:rsidR="00590C74" w:rsidRPr="00590C74">
        <w:t xml:space="preserve"> GROUP BY </w:t>
      </w:r>
      <w:proofErr w:type="spellStart"/>
      <w:r w:rsidR="00590C74" w:rsidRPr="00590C74">
        <w:t>tmp_lahir</w:t>
      </w:r>
      <w:proofErr w:type="spellEnd"/>
      <w:r w:rsidR="00590C74" w:rsidRPr="00590C74">
        <w:t>;</w:t>
      </w:r>
    </w:p>
    <w:p w14:paraId="00000027" w14:textId="7FC54464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berdasarkan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DDDB51A" w14:textId="08F68C24" w:rsidR="00590C74" w:rsidRDefault="00EA54B6" w:rsidP="00590C74">
      <w:pPr>
        <w:spacing w:line="360" w:lineRule="auto"/>
        <w:ind w:left="720"/>
      </w:pPr>
      <w:r w:rsidRPr="00EA54B6">
        <w:t>MariaDB [dbpos_sib6]&gt;</w:t>
      </w:r>
      <w:r>
        <w:t xml:space="preserve"> </w:t>
      </w:r>
      <w:r w:rsidR="00590C74" w:rsidRPr="00590C74">
        <w:t xml:space="preserve">SELECT </w:t>
      </w:r>
      <w:proofErr w:type="spellStart"/>
      <w:r w:rsidR="00590C74" w:rsidRPr="00590C74">
        <w:t>jenis_produk_id</w:t>
      </w:r>
      <w:proofErr w:type="spellEnd"/>
      <w:r w:rsidR="00590C74" w:rsidRPr="00590C74">
        <w:t xml:space="preserve">, </w:t>
      </w:r>
      <w:proofErr w:type="gramStart"/>
      <w:r w:rsidR="00590C74" w:rsidRPr="00590C74">
        <w:t>COUNT(</w:t>
      </w:r>
      <w:proofErr w:type="gramEnd"/>
      <w:r w:rsidR="00590C74" w:rsidRPr="00590C74">
        <w:t xml:space="preserve">*) AS </w:t>
      </w:r>
      <w:proofErr w:type="spellStart"/>
      <w:r w:rsidR="00590C74" w:rsidRPr="00590C74">
        <w:t>jumlah_produk</w:t>
      </w:r>
      <w:proofErr w:type="spellEnd"/>
      <w:r w:rsidR="00590C74" w:rsidRPr="00590C74">
        <w:t xml:space="preserve"> FROM </w:t>
      </w:r>
      <w:proofErr w:type="spellStart"/>
      <w:r w:rsidR="00590C74" w:rsidRPr="00590C74">
        <w:t>produk</w:t>
      </w:r>
      <w:proofErr w:type="spellEnd"/>
      <w:r w:rsidR="00590C74" w:rsidRPr="00590C74">
        <w:t xml:space="preserve"> GROUP BY </w:t>
      </w:r>
      <w:proofErr w:type="spellStart"/>
      <w:r w:rsidR="00590C74" w:rsidRPr="00590C74">
        <w:t>jenis_produk_id</w:t>
      </w:r>
      <w:proofErr w:type="spellEnd"/>
      <w:r w:rsidR="00590C74" w:rsidRPr="00590C74">
        <w:t>;</w:t>
      </w:r>
    </w:p>
    <w:p w14:paraId="00000028" w14:textId="2C28BAA8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318D7B33" w14:textId="756AE5DD" w:rsidR="00C460BD" w:rsidRDefault="00EA54B6" w:rsidP="00C460BD">
      <w:pPr>
        <w:spacing w:line="360" w:lineRule="auto"/>
        <w:ind w:left="720"/>
      </w:pPr>
      <w:r w:rsidRPr="00EA54B6">
        <w:t>MariaDB [dbpos_sib6]&gt;</w:t>
      </w:r>
      <w:r>
        <w:t xml:space="preserve"> </w:t>
      </w:r>
      <w:r w:rsidR="00C460BD" w:rsidRPr="00C460BD">
        <w:t xml:space="preserve">SELECT * FROM </w:t>
      </w:r>
      <w:proofErr w:type="spellStart"/>
      <w:r w:rsidR="00C460BD" w:rsidRPr="00C460BD">
        <w:t>pelanggan</w:t>
      </w:r>
      <w:proofErr w:type="spellEnd"/>
      <w:r w:rsidR="00C460BD" w:rsidRPr="00C460BD">
        <w:t xml:space="preserve"> WHERE </w:t>
      </w:r>
      <w:proofErr w:type="gramStart"/>
      <w:r w:rsidR="00C460BD" w:rsidRPr="00C460BD">
        <w:t>TIMESTAMPDIFF(</w:t>
      </w:r>
      <w:proofErr w:type="gramEnd"/>
      <w:r w:rsidR="00C460BD" w:rsidRPr="00C460BD">
        <w:t xml:space="preserve">YEAR, </w:t>
      </w:r>
      <w:proofErr w:type="spellStart"/>
      <w:r w:rsidR="00C460BD" w:rsidRPr="00C460BD">
        <w:t>tgl_lahir</w:t>
      </w:r>
      <w:proofErr w:type="spellEnd"/>
      <w:r w:rsidR="00C460BD" w:rsidRPr="00C460BD">
        <w:t xml:space="preserve">, CURDATE()) &lt; (SELECT AVG(TIMESTAMPDIFF(YEAR, </w:t>
      </w:r>
      <w:proofErr w:type="spellStart"/>
      <w:r w:rsidR="00C460BD" w:rsidRPr="00C460BD">
        <w:t>tgl_lahir</w:t>
      </w:r>
      <w:proofErr w:type="spellEnd"/>
      <w:r w:rsidR="00C460BD" w:rsidRPr="00C460BD">
        <w:t xml:space="preserve">, CURDATE())) AS </w:t>
      </w:r>
      <w:proofErr w:type="spellStart"/>
      <w:r w:rsidR="00C460BD" w:rsidRPr="00C460BD">
        <w:t>rata_usia</w:t>
      </w:r>
      <w:proofErr w:type="spellEnd"/>
      <w:r w:rsidR="00C460BD" w:rsidRPr="00C460BD">
        <w:t xml:space="preserve"> FROM </w:t>
      </w:r>
      <w:proofErr w:type="spellStart"/>
      <w:r w:rsidR="00C460BD" w:rsidRPr="00C460BD">
        <w:t>pelanggan</w:t>
      </w:r>
      <w:proofErr w:type="spellEnd"/>
      <w:r w:rsidR="00C460BD" w:rsidRPr="00C460BD">
        <w:t>);</w:t>
      </w:r>
    </w:p>
    <w:p w14:paraId="00000029" w14:textId="5B2A4E35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1072CB6" w14:textId="2101569C" w:rsidR="00C460BD" w:rsidRDefault="00EA54B6" w:rsidP="00C460BD">
      <w:pPr>
        <w:spacing w:line="360" w:lineRule="auto"/>
        <w:ind w:left="720"/>
      </w:pPr>
      <w:r w:rsidRPr="00EA54B6">
        <w:t>MariaDB [dbpos_sib6]&gt;</w:t>
      </w:r>
      <w:r>
        <w:t xml:space="preserve"> </w:t>
      </w:r>
      <w:r w:rsidR="00C460BD" w:rsidRPr="00C460BD">
        <w:t xml:space="preserve">SELECT * FROM </w:t>
      </w:r>
      <w:proofErr w:type="spellStart"/>
      <w:r w:rsidR="00C460BD" w:rsidRPr="00C460BD">
        <w:t>produk</w:t>
      </w:r>
      <w:proofErr w:type="spellEnd"/>
      <w:r w:rsidR="00C460BD" w:rsidRPr="00C460BD">
        <w:t xml:space="preserve"> WHERE </w:t>
      </w:r>
      <w:proofErr w:type="spellStart"/>
      <w:r w:rsidR="00C460BD" w:rsidRPr="00C460BD">
        <w:t>harga_jual</w:t>
      </w:r>
      <w:proofErr w:type="spellEnd"/>
      <w:r w:rsidR="00C460BD" w:rsidRPr="00C460BD">
        <w:t xml:space="preserve"> &gt; (SELECT </w:t>
      </w:r>
      <w:proofErr w:type="gramStart"/>
      <w:r w:rsidR="00C460BD" w:rsidRPr="00C460BD">
        <w:t>AVG(</w:t>
      </w:r>
      <w:proofErr w:type="spellStart"/>
      <w:proofErr w:type="gramEnd"/>
      <w:r w:rsidR="00C460BD" w:rsidRPr="00C460BD">
        <w:t>harga_jual</w:t>
      </w:r>
      <w:proofErr w:type="spellEnd"/>
      <w:r w:rsidR="00C460BD" w:rsidRPr="00C460BD">
        <w:t xml:space="preserve">) FROM </w:t>
      </w:r>
      <w:proofErr w:type="spellStart"/>
      <w:r w:rsidR="00C460BD" w:rsidRPr="00C460BD">
        <w:t>produk</w:t>
      </w:r>
      <w:proofErr w:type="spellEnd"/>
      <w:r w:rsidR="00C460BD" w:rsidRPr="00C460BD">
        <w:t>);</w:t>
      </w:r>
    </w:p>
    <w:p w14:paraId="0000002A" w14:textId="6837EE18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kartu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kartu </w:t>
      </w:r>
      <w:proofErr w:type="spellStart"/>
      <w:r>
        <w:t>diatas</w:t>
      </w:r>
      <w:proofErr w:type="spellEnd"/>
      <w:r>
        <w:t xml:space="preserve"> 90rb</w:t>
      </w:r>
    </w:p>
    <w:p w14:paraId="44B5F0A6" w14:textId="4B6453F2" w:rsidR="008E3964" w:rsidRDefault="00EA54B6" w:rsidP="008E3964">
      <w:pPr>
        <w:spacing w:line="360" w:lineRule="auto"/>
        <w:ind w:left="720"/>
      </w:pPr>
      <w:r w:rsidRPr="00EA54B6">
        <w:t>MariaDB [dbpos_sib6]&gt;</w:t>
      </w:r>
      <w:r>
        <w:t xml:space="preserve"> </w:t>
      </w:r>
      <w:r w:rsidR="008E3964" w:rsidRPr="008E3964">
        <w:t xml:space="preserve">SELECT p.* FROM </w:t>
      </w:r>
      <w:proofErr w:type="spellStart"/>
      <w:r w:rsidR="008E3964" w:rsidRPr="008E3964">
        <w:t>pelanggan</w:t>
      </w:r>
      <w:proofErr w:type="spellEnd"/>
      <w:r w:rsidR="008E3964" w:rsidRPr="008E3964">
        <w:t xml:space="preserve"> p JOIN kartu k ON </w:t>
      </w:r>
      <w:proofErr w:type="spellStart"/>
      <w:proofErr w:type="gramStart"/>
      <w:r w:rsidR="008E3964" w:rsidRPr="008E3964">
        <w:t>p.kartu</w:t>
      </w:r>
      <w:proofErr w:type="gramEnd"/>
      <w:r w:rsidR="008E3964" w:rsidRPr="008E3964">
        <w:t>_id</w:t>
      </w:r>
      <w:proofErr w:type="spellEnd"/>
      <w:r w:rsidR="008E3964" w:rsidRPr="008E3964">
        <w:t xml:space="preserve"> = k.id WHERE </w:t>
      </w:r>
      <w:proofErr w:type="spellStart"/>
      <w:r w:rsidR="008E3964" w:rsidRPr="008E3964">
        <w:t>k.diskon</w:t>
      </w:r>
      <w:proofErr w:type="spellEnd"/>
      <w:r w:rsidR="008E3964" w:rsidRPr="008E3964">
        <w:t xml:space="preserve"> &gt; 0.03 AND </w:t>
      </w:r>
      <w:proofErr w:type="spellStart"/>
      <w:r w:rsidR="008E3964" w:rsidRPr="008E3964">
        <w:t>k.iuran</w:t>
      </w:r>
      <w:proofErr w:type="spellEnd"/>
      <w:r w:rsidR="008E3964" w:rsidRPr="008E3964">
        <w:t xml:space="preserve"> &gt; 90000;</w:t>
      </w:r>
    </w:p>
    <w:p w14:paraId="0000002B" w14:textId="5316C2EE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secara </w:t>
      </w:r>
      <w:proofErr w:type="spellStart"/>
      <w:r>
        <w:t>keseluruhan</w:t>
      </w:r>
      <w:proofErr w:type="spellEnd"/>
    </w:p>
    <w:p w14:paraId="2B40F59C" w14:textId="62F54A5F" w:rsidR="00EA54B6" w:rsidRDefault="00EA54B6" w:rsidP="00EA54B6">
      <w:pPr>
        <w:spacing w:line="360" w:lineRule="auto"/>
        <w:ind w:left="720"/>
      </w:pPr>
      <w:r w:rsidRPr="00EA54B6">
        <w:t>MariaDB [dbpos_sib6]&gt;</w:t>
      </w:r>
      <w:r>
        <w:t xml:space="preserve"> </w:t>
      </w:r>
      <w:r w:rsidRPr="00EA54B6">
        <w:t xml:space="preserve">SELECT </w:t>
      </w:r>
      <w:proofErr w:type="gramStart"/>
      <w:r w:rsidRPr="00EA54B6">
        <w:t>COUNT(</w:t>
      </w:r>
      <w:proofErr w:type="gramEnd"/>
      <w:r w:rsidRPr="00EA54B6">
        <w:t xml:space="preserve">*) AS </w:t>
      </w:r>
      <w:proofErr w:type="spellStart"/>
      <w:r w:rsidRPr="00EA54B6">
        <w:t>jumlah_produk</w:t>
      </w:r>
      <w:proofErr w:type="spellEnd"/>
      <w:r w:rsidRPr="00EA54B6">
        <w:t>, AVG(</w:t>
      </w:r>
      <w:proofErr w:type="spellStart"/>
      <w:r w:rsidRPr="00EA54B6">
        <w:t>harga_jual</w:t>
      </w:r>
      <w:proofErr w:type="spellEnd"/>
      <w:r w:rsidRPr="00EA54B6">
        <w:t xml:space="preserve">) AS </w:t>
      </w:r>
      <w:proofErr w:type="spellStart"/>
      <w:r w:rsidRPr="00EA54B6">
        <w:t>rata_rata_harga_jual</w:t>
      </w:r>
      <w:proofErr w:type="spellEnd"/>
      <w:r w:rsidRPr="00EA54B6">
        <w:t>, MIN(</w:t>
      </w:r>
      <w:proofErr w:type="spellStart"/>
      <w:r w:rsidRPr="00EA54B6">
        <w:t>harga_jual</w:t>
      </w:r>
      <w:proofErr w:type="spellEnd"/>
      <w:r w:rsidRPr="00EA54B6">
        <w:t xml:space="preserve">) AS </w:t>
      </w:r>
      <w:proofErr w:type="spellStart"/>
      <w:r w:rsidRPr="00EA54B6">
        <w:t>harga_terendah_jual</w:t>
      </w:r>
      <w:proofErr w:type="spellEnd"/>
      <w:r w:rsidRPr="00EA54B6">
        <w:t>, MAX(</w:t>
      </w:r>
      <w:proofErr w:type="spellStart"/>
      <w:r w:rsidRPr="00EA54B6">
        <w:t>harga_jual</w:t>
      </w:r>
      <w:proofErr w:type="spellEnd"/>
      <w:r w:rsidRPr="00EA54B6">
        <w:t xml:space="preserve">) AS </w:t>
      </w:r>
      <w:proofErr w:type="spellStart"/>
      <w:r w:rsidRPr="00EA54B6">
        <w:t>harga_tertinggi_jual</w:t>
      </w:r>
      <w:proofErr w:type="spellEnd"/>
      <w:r w:rsidRPr="00EA54B6">
        <w:t xml:space="preserve"> FROM </w:t>
      </w:r>
      <w:proofErr w:type="spellStart"/>
      <w:r w:rsidRPr="00EA54B6">
        <w:t>produk</w:t>
      </w:r>
      <w:proofErr w:type="spellEnd"/>
      <w:r w:rsidRPr="00EA54B6">
        <w:t xml:space="preserve"> WHERE </w:t>
      </w:r>
      <w:proofErr w:type="spellStart"/>
      <w:r w:rsidRPr="00EA54B6">
        <w:t>harga_jual</w:t>
      </w:r>
      <w:proofErr w:type="spellEnd"/>
      <w:r w:rsidRPr="00EA54B6">
        <w:t xml:space="preserve"> &lt; (SELECT AVG(</w:t>
      </w:r>
      <w:proofErr w:type="spellStart"/>
      <w:r w:rsidRPr="00EA54B6">
        <w:t>harga_jual</w:t>
      </w:r>
      <w:proofErr w:type="spellEnd"/>
      <w:r w:rsidRPr="00EA54B6">
        <w:t xml:space="preserve">) FROM </w:t>
      </w:r>
      <w:proofErr w:type="spellStart"/>
      <w:r w:rsidRPr="00EA54B6">
        <w:t>produk</w:t>
      </w:r>
      <w:proofErr w:type="spellEnd"/>
      <w:r w:rsidRPr="00EA54B6">
        <w:t>);</w:t>
      </w:r>
    </w:p>
    <w:p w14:paraId="0000002C" w14:textId="2D674153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kartu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kartu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6D41C5B9" w14:textId="77330815" w:rsidR="008E3964" w:rsidRDefault="00EA54B6" w:rsidP="008E3964">
      <w:pPr>
        <w:spacing w:line="360" w:lineRule="auto"/>
        <w:ind w:left="720"/>
      </w:pPr>
      <w:r w:rsidRPr="00EA54B6">
        <w:lastRenderedPageBreak/>
        <w:t>MariaDB [dbpos_sib6]&gt;</w:t>
      </w:r>
      <w:r>
        <w:t xml:space="preserve"> </w:t>
      </w:r>
      <w:r w:rsidR="008E3964" w:rsidRPr="008E3964">
        <w:t xml:space="preserve">SELECT </w:t>
      </w:r>
      <w:proofErr w:type="gramStart"/>
      <w:r w:rsidR="008E3964" w:rsidRPr="008E3964">
        <w:t>pelanggan.*</w:t>
      </w:r>
      <w:proofErr w:type="gramEnd"/>
      <w:r w:rsidR="008E3964" w:rsidRPr="008E3964">
        <w:t xml:space="preserve"> FROM </w:t>
      </w:r>
      <w:proofErr w:type="spellStart"/>
      <w:r w:rsidR="008E3964" w:rsidRPr="008E3964">
        <w:t>pelanggan</w:t>
      </w:r>
      <w:proofErr w:type="spellEnd"/>
      <w:r w:rsidR="008E3964" w:rsidRPr="008E3964">
        <w:t xml:space="preserve"> JOIN kartu ON </w:t>
      </w:r>
      <w:proofErr w:type="spellStart"/>
      <w:r w:rsidR="008E3964" w:rsidRPr="008E3964">
        <w:t>pelanggan.kartu_id</w:t>
      </w:r>
      <w:proofErr w:type="spellEnd"/>
      <w:r w:rsidR="008E3964" w:rsidRPr="008E3964">
        <w:t xml:space="preserve"> = kartu.id WHERE </w:t>
      </w:r>
      <w:proofErr w:type="spellStart"/>
      <w:r w:rsidR="008E3964" w:rsidRPr="008E3964">
        <w:t>kartu.diskon</w:t>
      </w:r>
      <w:proofErr w:type="spellEnd"/>
      <w:r w:rsidR="008E3964" w:rsidRPr="008E3964">
        <w:t xml:space="preserve"> &gt; 0.03;</w:t>
      </w:r>
    </w:p>
    <w:sectPr w:rsidR="008E39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64C4" w14:textId="77777777" w:rsidR="00B43063" w:rsidRDefault="00B43063">
      <w:r>
        <w:separator/>
      </w:r>
    </w:p>
  </w:endnote>
  <w:endnote w:type="continuationSeparator" w:id="0">
    <w:p w14:paraId="4A607893" w14:textId="77777777" w:rsidR="00B43063" w:rsidRDefault="00B4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B2ED" w14:textId="77777777" w:rsidR="00B43063" w:rsidRDefault="00B43063">
      <w:r>
        <w:separator/>
      </w:r>
    </w:p>
  </w:footnote>
  <w:footnote w:type="continuationSeparator" w:id="0">
    <w:p w14:paraId="4AC7A48F" w14:textId="77777777" w:rsidR="00B43063" w:rsidRDefault="00B4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859203">
    <w:abstractNumId w:val="3"/>
  </w:num>
  <w:num w:numId="2" w16cid:durableId="27415194">
    <w:abstractNumId w:val="1"/>
  </w:num>
  <w:num w:numId="3" w16cid:durableId="51197492">
    <w:abstractNumId w:val="2"/>
  </w:num>
  <w:num w:numId="4" w16cid:durableId="133676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3871AE"/>
    <w:rsid w:val="00433518"/>
    <w:rsid w:val="00590C74"/>
    <w:rsid w:val="005D390F"/>
    <w:rsid w:val="006253FB"/>
    <w:rsid w:val="006557F4"/>
    <w:rsid w:val="006B7856"/>
    <w:rsid w:val="006C50EE"/>
    <w:rsid w:val="006D322E"/>
    <w:rsid w:val="007B146D"/>
    <w:rsid w:val="007D1095"/>
    <w:rsid w:val="007E2192"/>
    <w:rsid w:val="007F2471"/>
    <w:rsid w:val="00882F3C"/>
    <w:rsid w:val="008E3964"/>
    <w:rsid w:val="008F4CCF"/>
    <w:rsid w:val="009F2082"/>
    <w:rsid w:val="00A611AA"/>
    <w:rsid w:val="00B065E4"/>
    <w:rsid w:val="00B43063"/>
    <w:rsid w:val="00C1133F"/>
    <w:rsid w:val="00C460BD"/>
    <w:rsid w:val="00C62457"/>
    <w:rsid w:val="00C82524"/>
    <w:rsid w:val="00CE1147"/>
    <w:rsid w:val="00D73C36"/>
    <w:rsid w:val="00DF0C70"/>
    <w:rsid w:val="00E261BD"/>
    <w:rsid w:val="00EA54B6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laptop acer</cp:lastModifiedBy>
  <cp:revision>20</cp:revision>
  <dcterms:created xsi:type="dcterms:W3CDTF">2021-03-18T20:15:00Z</dcterms:created>
  <dcterms:modified xsi:type="dcterms:W3CDTF">2024-04-23T16:39:00Z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